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1334" w:rsidRDefault="002C1334">
      <w:bookmarkStart w:id="0" w:name="_GoBack"/>
      <w:bookmarkEnd w:id="0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23"/>
        <w:gridCol w:w="5081"/>
        <w:gridCol w:w="2950"/>
      </w:tblGrid>
      <w:tr w:rsidR="002C1334">
        <w:tc>
          <w:tcPr>
            <w:tcW w:w="5000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2C1334" w:rsidRDefault="009301E9">
            <w:pPr>
              <w:spacing w:before="45" w:after="45"/>
              <w:jc w:val="center"/>
            </w:pPr>
            <w:r>
              <w:rPr>
                <w:sz w:val="24"/>
              </w:rPr>
              <w:t xml:space="preserve">TITOLO: </w:t>
            </w:r>
            <w:r>
              <w:rPr>
                <w:sz w:val="32"/>
              </w:rPr>
              <w:t>Delivery DC Infrastruttura</w:t>
            </w:r>
          </w:p>
        </w:tc>
      </w:tr>
      <w:tr w:rsidR="002C1334">
        <w:tc>
          <w:tcPr>
            <w:tcW w:w="9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  <w:vAlign w:val="center"/>
          </w:tcPr>
          <w:p w:rsidR="002C1334" w:rsidRDefault="009301E9">
            <w:pPr>
              <w:spacing w:before="45" w:after="45"/>
            </w:pPr>
            <w:r>
              <w:t>Gestione</w:t>
            </w:r>
          </w:p>
        </w:tc>
        <w:tc>
          <w:tcPr>
            <w:tcW w:w="257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  <w:vAlign w:val="center"/>
          </w:tcPr>
          <w:p w:rsidR="002C1334" w:rsidRDefault="009301E9">
            <w:pPr>
              <w:spacing w:before="45" w:after="45"/>
            </w:pPr>
            <w:r>
              <w:t>Funzione</w:t>
            </w:r>
          </w:p>
        </w:tc>
        <w:tc>
          <w:tcPr>
            <w:tcW w:w="149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  <w:vAlign w:val="center"/>
          </w:tcPr>
          <w:p w:rsidR="002C1334" w:rsidRDefault="009301E9">
            <w:pPr>
              <w:spacing w:before="45" w:after="45"/>
            </w:pPr>
            <w:r>
              <w:t>Riferimento</w:t>
            </w:r>
          </w:p>
        </w:tc>
      </w:tr>
      <w:tr w:rsidR="002C1334">
        <w:tc>
          <w:tcPr>
            <w:tcW w:w="9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2C1334" w:rsidRDefault="009301E9">
            <w:pPr>
              <w:spacing w:before="45" w:after="45"/>
            </w:pPr>
            <w:r>
              <w:t>REDATTO:</w:t>
            </w:r>
          </w:p>
        </w:tc>
        <w:tc>
          <w:tcPr>
            <w:tcW w:w="257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2C1334" w:rsidRDefault="009301E9">
            <w:pPr>
              <w:spacing w:before="45" w:after="45"/>
            </w:pPr>
            <w:r>
              <w:t xml:space="preserve">TIIT.G.PPD </w:t>
            </w:r>
          </w:p>
          <w:p w:rsidR="002C1334" w:rsidRDefault="002C1334"/>
        </w:tc>
        <w:tc>
          <w:tcPr>
            <w:tcW w:w="149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2C1334" w:rsidRDefault="009301E9">
            <w:pPr>
              <w:spacing w:before="45" w:after="45"/>
            </w:pPr>
            <w:r>
              <w:t xml:space="preserve">M. Anna Fellini </w:t>
            </w:r>
          </w:p>
          <w:p w:rsidR="002C1334" w:rsidRDefault="002C1334"/>
        </w:tc>
      </w:tr>
      <w:tr w:rsidR="002C1334">
        <w:tc>
          <w:tcPr>
            <w:tcW w:w="9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2C1334" w:rsidRDefault="009301E9">
            <w:pPr>
              <w:spacing w:before="45" w:after="45"/>
            </w:pPr>
            <w:r>
              <w:t>VERIFICATO:</w:t>
            </w:r>
          </w:p>
        </w:tc>
        <w:tc>
          <w:tcPr>
            <w:tcW w:w="257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2C1334" w:rsidRDefault="009301E9">
            <w:pPr>
              <w:spacing w:before="45" w:after="45"/>
            </w:pPr>
            <w:r>
              <w:t>TIIT.G.PPD</w:t>
            </w:r>
          </w:p>
          <w:p w:rsidR="002C1334" w:rsidRDefault="009301E9">
            <w:r>
              <w:t>HRO.OP.BPF</w:t>
            </w:r>
          </w:p>
          <w:p w:rsidR="002C1334" w:rsidRDefault="009301E9">
            <w:r>
              <w:t>DC</w:t>
            </w:r>
          </w:p>
          <w:p w:rsidR="002C1334" w:rsidRDefault="009301E9">
            <w:r>
              <w:t>TIIT.I.CT.D</w:t>
            </w:r>
          </w:p>
          <w:p w:rsidR="002C1334" w:rsidRDefault="009301E9">
            <w:r>
              <w:t>TIIT.I.CT.NMC</w:t>
            </w:r>
          </w:p>
          <w:p w:rsidR="002C1334" w:rsidRDefault="009301E9">
            <w:r>
              <w:t>TIIT.I.CT.CA</w:t>
            </w:r>
          </w:p>
          <w:p w:rsidR="002C1334" w:rsidRDefault="009301E9">
            <w:r>
              <w:t xml:space="preserve"> </w:t>
            </w:r>
          </w:p>
          <w:p w:rsidR="002C1334" w:rsidRDefault="002C1334"/>
        </w:tc>
        <w:tc>
          <w:tcPr>
            <w:tcW w:w="149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2C1334" w:rsidRDefault="009301E9">
            <w:pPr>
              <w:spacing w:before="45" w:after="45"/>
            </w:pPr>
            <w:r>
              <w:t>Ivo Della Valle</w:t>
            </w:r>
          </w:p>
          <w:p w:rsidR="002C1334" w:rsidRDefault="009301E9">
            <w:r>
              <w:t>Rosanna D'Urso</w:t>
            </w:r>
          </w:p>
          <w:p w:rsidR="002C1334" w:rsidRDefault="009301E9">
            <w:r>
              <w:t>Luciana Subrito</w:t>
            </w:r>
          </w:p>
          <w:p w:rsidR="002C1334" w:rsidRDefault="009301E9">
            <w:r>
              <w:t>Roberto Gili</w:t>
            </w:r>
          </w:p>
          <w:p w:rsidR="002C1334" w:rsidRDefault="009301E9">
            <w:r>
              <w:t xml:space="preserve">Gennaro Carlone </w:t>
            </w:r>
          </w:p>
          <w:p w:rsidR="002C1334" w:rsidRDefault="009301E9">
            <w:r>
              <w:t xml:space="preserve">Federico Francesco Cocchi </w:t>
            </w:r>
          </w:p>
          <w:p w:rsidR="002C1334" w:rsidRDefault="009301E9">
            <w:r>
              <w:t xml:space="preserve"> </w:t>
            </w:r>
          </w:p>
          <w:p w:rsidR="002C1334" w:rsidRDefault="002C1334"/>
        </w:tc>
      </w:tr>
      <w:tr w:rsidR="002C1334">
        <w:tc>
          <w:tcPr>
            <w:tcW w:w="9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2C1334" w:rsidRDefault="009301E9">
            <w:pPr>
              <w:spacing w:before="45" w:after="45"/>
            </w:pPr>
            <w:r>
              <w:t>APPROVATO:</w:t>
            </w:r>
          </w:p>
        </w:tc>
        <w:tc>
          <w:tcPr>
            <w:tcW w:w="257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2C1334" w:rsidRDefault="009301E9">
            <w:pPr>
              <w:spacing w:before="45" w:after="45"/>
            </w:pPr>
            <w:r>
              <w:t>TIIT.G.PPD</w:t>
            </w:r>
          </w:p>
          <w:p w:rsidR="002C1334" w:rsidRDefault="009301E9">
            <w:r>
              <w:t>TIIT.A.PAI</w:t>
            </w:r>
          </w:p>
          <w:p w:rsidR="002C1334" w:rsidRDefault="009301E9">
            <w:r>
              <w:t>TIIT.I.DC/CS</w:t>
            </w:r>
          </w:p>
          <w:p w:rsidR="002C1334" w:rsidRDefault="009301E9">
            <w:r>
              <w:t>TIIT.I.DC/N</w:t>
            </w:r>
          </w:p>
          <w:p w:rsidR="002C1334" w:rsidRDefault="009301E9">
            <w:r>
              <w:t>TIIT.I.CT</w:t>
            </w:r>
          </w:p>
          <w:p w:rsidR="002C1334" w:rsidRDefault="002C1334"/>
        </w:tc>
        <w:tc>
          <w:tcPr>
            <w:tcW w:w="149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2C1334" w:rsidRDefault="009301E9">
            <w:pPr>
              <w:spacing w:before="45" w:after="45"/>
            </w:pPr>
            <w:r>
              <w:t>Giampiero Mucci</w:t>
            </w:r>
          </w:p>
          <w:p w:rsidR="002C1334" w:rsidRDefault="009301E9">
            <w:r>
              <w:t>Luigi Bellani</w:t>
            </w:r>
          </w:p>
          <w:p w:rsidR="002C1334" w:rsidRDefault="009301E9">
            <w:r>
              <w:t>Renato Pietropaolo</w:t>
            </w:r>
          </w:p>
          <w:p w:rsidR="002C1334" w:rsidRDefault="009301E9">
            <w:r>
              <w:t>Guido Bruno</w:t>
            </w:r>
          </w:p>
          <w:p w:rsidR="002C1334" w:rsidRDefault="009301E9">
            <w:r>
              <w:t>Alberto Chiesa</w:t>
            </w:r>
          </w:p>
          <w:p w:rsidR="002C1334" w:rsidRDefault="009301E9">
            <w:r>
              <w:t xml:space="preserve"> </w:t>
            </w:r>
          </w:p>
          <w:p w:rsidR="002C1334" w:rsidRDefault="002C1334"/>
        </w:tc>
      </w:tr>
      <w:tr w:rsidR="002C1334">
        <w:tc>
          <w:tcPr>
            <w:tcW w:w="9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2C1334" w:rsidRDefault="009301E9">
            <w:pPr>
              <w:spacing w:before="45" w:after="45"/>
            </w:pPr>
            <w:r>
              <w:t>N° allegati:</w:t>
            </w:r>
          </w:p>
        </w:tc>
        <w:tc>
          <w:tcPr>
            <w:tcW w:w="257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2C1334" w:rsidRDefault="002C1334">
            <w:pPr>
              <w:spacing w:before="45" w:after="45"/>
            </w:pPr>
          </w:p>
          <w:p w:rsidR="002C1334" w:rsidRDefault="002C1334"/>
        </w:tc>
        <w:tc>
          <w:tcPr>
            <w:tcW w:w="149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2C1334" w:rsidRDefault="002C1334">
            <w:pPr>
              <w:spacing w:before="45" w:after="45"/>
            </w:pPr>
          </w:p>
          <w:p w:rsidR="002C1334" w:rsidRDefault="002C1334"/>
        </w:tc>
      </w:tr>
      <w:tr w:rsidR="002C1334">
        <w:tc>
          <w:tcPr>
            <w:tcW w:w="5000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2C1334" w:rsidRDefault="009301E9">
            <w:pPr>
              <w:spacing w:before="45" w:after="45"/>
              <w:jc w:val="center"/>
            </w:pPr>
            <w:r>
              <w:rPr>
                <w:i/>
                <w:sz w:val="16"/>
              </w:rPr>
              <w:t xml:space="preserve">Il presente documento è stato redatto in </w:t>
            </w:r>
            <w:r>
              <w:rPr>
                <w:i/>
                <w:sz w:val="16"/>
              </w:rPr>
              <w:t>coerenza con il Codice Etico e di Condotta ed</w:t>
            </w:r>
          </w:p>
          <w:p w:rsidR="002C1334" w:rsidRDefault="009301E9">
            <w:pPr>
              <w:jc w:val="center"/>
            </w:pPr>
            <w:r>
              <w:rPr>
                <w:i/>
                <w:sz w:val="16"/>
              </w:rPr>
              <w:t>il Modello Organizzativo 231 del Gruppo Telecom Italia</w:t>
            </w:r>
          </w:p>
        </w:tc>
      </w:tr>
    </w:tbl>
    <w:p w:rsidR="002C1334" w:rsidRDefault="009301E9">
      <w:r>
        <w:br w:type="page"/>
      </w:r>
    </w:p>
    <w:p w:rsidR="002C1334" w:rsidRDefault="009301E9">
      <w:pPr>
        <w:rPr>
          <w:rFonts w:ascii="Franklin Gothic Book" w:eastAsia="Franklin Gothic Book" w:hAnsi="Franklin Gothic Book" w:cs="Franklin Gothic Book"/>
          <w:b/>
          <w:sz w:val="24"/>
        </w:rPr>
      </w:pPr>
      <w:r>
        <w:rPr>
          <w:rFonts w:ascii="Franklin Gothic Book" w:eastAsia="Franklin Gothic Book" w:hAnsi="Franklin Gothic Book" w:cs="Franklin Gothic Book"/>
          <w:b/>
          <w:sz w:val="24"/>
        </w:rPr>
        <w:t>REGISTRO DELLE MODIFICHE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5"/>
        <w:gridCol w:w="5676"/>
        <w:gridCol w:w="2763"/>
      </w:tblGrid>
      <w:tr w:rsidR="002C1334">
        <w:trPr>
          <w:jc w:val="center"/>
        </w:trPr>
        <w:tc>
          <w:tcPr>
            <w:tcW w:w="71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2C1334" w:rsidRDefault="009301E9">
            <w:pPr>
              <w:spacing w:before="45" w:after="45"/>
            </w:pPr>
            <w:r>
              <w:rPr>
                <w:b/>
              </w:rPr>
              <w:t>N° Rev.</w:t>
            </w:r>
          </w:p>
        </w:tc>
        <w:tc>
          <w:tcPr>
            <w:tcW w:w="28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2C1334" w:rsidRDefault="009301E9">
            <w:pPr>
              <w:spacing w:before="45" w:after="45"/>
            </w:pPr>
            <w:r>
              <w:rPr>
                <w:b/>
              </w:rPr>
              <w:t>Descrizione</w:t>
            </w:r>
          </w:p>
        </w:tc>
        <w:tc>
          <w:tcPr>
            <w:tcW w:w="14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2C1334" w:rsidRDefault="009301E9">
            <w:pPr>
              <w:spacing w:before="45" w:after="45"/>
            </w:pPr>
            <w:r>
              <w:rPr>
                <w:b/>
              </w:rPr>
              <w:t>Data emissione</w:t>
            </w:r>
          </w:p>
        </w:tc>
      </w:tr>
      <w:tr w:rsidR="002C1334">
        <w:trPr>
          <w:jc w:val="center"/>
        </w:trPr>
        <w:tc>
          <w:tcPr>
            <w:tcW w:w="71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2C1334" w:rsidRDefault="009301E9">
            <w:pPr>
              <w:spacing w:before="45" w:after="45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8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2C1334" w:rsidRDefault="009301E9">
            <w:pPr>
              <w:spacing w:before="45" w:after="45"/>
            </w:pPr>
            <w:r>
              <w:t xml:space="preserve">Prima emissione effettuata attraverso l'utilizzo della piattaforma Tommy.   </w:t>
            </w:r>
          </w:p>
          <w:p w:rsidR="002C1334" w:rsidRDefault="009301E9">
            <w:r>
              <w:t>Il presente documento sostituisce per la fase di delivery Vertical Project il documento SDIP con Codice TIIT_SGI_PRO_P411 Versione 1.1 del 12/7/2013 (IaaS Vertical Project) e per la fase di delivery DC Infrastruttura Farm, il documento SDIP con Codice TIIT</w:t>
            </w:r>
            <w:r>
              <w:t xml:space="preserve">_SGI_PRO_P201 Versione 2.0 del 11/4/2014 (IaaS Creation).  </w:t>
            </w:r>
          </w:p>
          <w:p w:rsidR="002C1334" w:rsidRDefault="002C1334"/>
        </w:tc>
        <w:tc>
          <w:tcPr>
            <w:tcW w:w="14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2C1334" w:rsidRDefault="009301E9">
            <w:pPr>
              <w:spacing w:before="45" w:after="45"/>
            </w:pPr>
            <w:r>
              <w:t>28/11/2016</w:t>
            </w:r>
          </w:p>
          <w:p w:rsidR="002C1334" w:rsidRDefault="002C1334"/>
        </w:tc>
      </w:tr>
    </w:tbl>
    <w:p w:rsidR="002C1334" w:rsidRDefault="009301E9">
      <w:r>
        <w:br w:type="page"/>
      </w:r>
    </w:p>
    <w:p w:rsidR="002C1334" w:rsidRDefault="009301E9">
      <w:pPr>
        <w:jc w:val="center"/>
        <w:rPr>
          <w:b/>
          <w:sz w:val="24"/>
        </w:rPr>
      </w:pPr>
      <w:r>
        <w:rPr>
          <w:b/>
          <w:sz w:val="24"/>
        </w:rPr>
        <w:t>INDICE</w:t>
      </w:r>
    </w:p>
    <w:p w:rsidR="002C1334" w:rsidRDefault="009301E9">
      <w:pPr>
        <w:pStyle w:val="Sommario1"/>
        <w:tabs>
          <w:tab w:val="right" w:leader="dot" w:pos="9628"/>
        </w:tabs>
        <w:rPr>
          <w:rFonts w:ascii="Calibri" w:hAnsi="Calibri"/>
          <w:noProof/>
          <w:sz w:val="22"/>
        </w:rPr>
      </w:pPr>
      <w:r>
        <w:fldChar w:fldCharType="begin"/>
      </w:r>
      <w:r>
        <w:instrText xml:space="preserve">TOC \o "1-4" \h \z \u </w:instrText>
      </w:r>
      <w:r>
        <w:fldChar w:fldCharType="separate"/>
      </w:r>
      <w:hyperlink w:anchor="_Toc256000000" w:history="1">
        <w:r>
          <w:rPr>
            <w:rStyle w:val="Collegamentoipertestuale"/>
          </w:rPr>
          <w:t>1. PREMESSA</w:t>
        </w:r>
        <w:r>
          <w:rPr>
            <w:rStyle w:val="Collegamentoipertestuale"/>
          </w:rPr>
          <w:tab/>
        </w:r>
        <w:r>
          <w:fldChar w:fldCharType="begin"/>
        </w:r>
        <w:r>
          <w:rPr>
            <w:rStyle w:val="Collegamentoipertestuale"/>
          </w:rPr>
          <w:instrText xml:space="preserve"> PAGEREF _Toc256000000 \h </w:instrText>
        </w:r>
        <w:r>
          <w:fldChar w:fldCharType="separate"/>
        </w:r>
        <w:r>
          <w:rPr>
            <w:rStyle w:val="Collegamentoipertestuale"/>
          </w:rPr>
          <w:t>5</w:t>
        </w:r>
        <w:r>
          <w:fldChar w:fldCharType="end"/>
        </w:r>
      </w:hyperlink>
    </w:p>
    <w:p w:rsidR="002C1334" w:rsidRDefault="009301E9">
      <w:pPr>
        <w:pStyle w:val="Sommario1"/>
        <w:tabs>
          <w:tab w:val="right" w:leader="dot" w:pos="9628"/>
        </w:tabs>
        <w:rPr>
          <w:rFonts w:ascii="Calibri" w:hAnsi="Calibri"/>
          <w:noProof/>
          <w:sz w:val="22"/>
        </w:rPr>
      </w:pPr>
      <w:hyperlink w:anchor="_Toc256000001" w:history="1">
        <w:r>
          <w:rPr>
            <w:rStyle w:val="Collegamentoipertestuale"/>
          </w:rPr>
          <w:t>2. DESTINATARI</w:t>
        </w:r>
        <w:r>
          <w:rPr>
            <w:rStyle w:val="Collegamentoipertestuale"/>
          </w:rPr>
          <w:tab/>
        </w:r>
        <w:r>
          <w:fldChar w:fldCharType="begin"/>
        </w:r>
        <w:r>
          <w:rPr>
            <w:rStyle w:val="Collegamentoipertestuale"/>
          </w:rPr>
          <w:instrText xml:space="preserve"> PAGEREF _Toc256000001 \h </w:instrText>
        </w:r>
        <w:r>
          <w:fldChar w:fldCharType="separate"/>
        </w:r>
        <w:r>
          <w:rPr>
            <w:rStyle w:val="Collegamentoipertestuale"/>
          </w:rPr>
          <w:t>5</w:t>
        </w:r>
        <w:r>
          <w:fldChar w:fldCharType="end"/>
        </w:r>
      </w:hyperlink>
    </w:p>
    <w:p w:rsidR="002C1334" w:rsidRDefault="009301E9">
      <w:pPr>
        <w:pStyle w:val="Sommario1"/>
        <w:tabs>
          <w:tab w:val="right" w:leader="dot" w:pos="9628"/>
        </w:tabs>
        <w:rPr>
          <w:rFonts w:ascii="Calibri" w:hAnsi="Calibri"/>
          <w:noProof/>
          <w:sz w:val="22"/>
        </w:rPr>
      </w:pPr>
      <w:hyperlink w:anchor="_Toc256000002" w:history="1">
        <w:r>
          <w:rPr>
            <w:rStyle w:val="Collegamentoipertestuale"/>
          </w:rPr>
          <w:t>3. SCOPO E CAM</w:t>
        </w:r>
        <w:r>
          <w:rPr>
            <w:rStyle w:val="Collegamentoipertestuale"/>
          </w:rPr>
          <w:t>PO DI APPLICAZIONE</w:t>
        </w:r>
        <w:r>
          <w:rPr>
            <w:rStyle w:val="Collegamentoipertestuale"/>
          </w:rPr>
          <w:tab/>
        </w:r>
        <w:r>
          <w:fldChar w:fldCharType="begin"/>
        </w:r>
        <w:r>
          <w:rPr>
            <w:rStyle w:val="Collegamentoipertestuale"/>
          </w:rPr>
          <w:instrText xml:space="preserve"> PAGEREF _Toc256000002 \h </w:instrText>
        </w:r>
        <w:r>
          <w:fldChar w:fldCharType="separate"/>
        </w:r>
        <w:r>
          <w:rPr>
            <w:rStyle w:val="Collegamentoipertestuale"/>
          </w:rPr>
          <w:t>5</w:t>
        </w:r>
        <w:r>
          <w:fldChar w:fldCharType="end"/>
        </w:r>
      </w:hyperlink>
    </w:p>
    <w:p w:rsidR="002C1334" w:rsidRDefault="009301E9">
      <w:pPr>
        <w:pStyle w:val="Sommario1"/>
        <w:tabs>
          <w:tab w:val="right" w:leader="dot" w:pos="9628"/>
        </w:tabs>
        <w:rPr>
          <w:rFonts w:ascii="Calibri" w:hAnsi="Calibri"/>
          <w:noProof/>
          <w:sz w:val="22"/>
        </w:rPr>
      </w:pPr>
      <w:hyperlink w:anchor="_Toc256000003" w:history="1">
        <w:r>
          <w:rPr>
            <w:rStyle w:val="Collegamentoipertestuale"/>
          </w:rPr>
          <w:t>4. RIFERIMENTI</w:t>
        </w:r>
        <w:r>
          <w:rPr>
            <w:rStyle w:val="Collegamentoipertestuale"/>
          </w:rPr>
          <w:tab/>
        </w:r>
        <w:r>
          <w:fldChar w:fldCharType="begin"/>
        </w:r>
        <w:r>
          <w:rPr>
            <w:rStyle w:val="Collegamentoipertestuale"/>
          </w:rPr>
          <w:instrText xml:space="preserve"> PAGEREF _Toc256000003 \h </w:instrText>
        </w:r>
        <w:r>
          <w:fldChar w:fldCharType="separate"/>
        </w:r>
        <w:r>
          <w:rPr>
            <w:rStyle w:val="Collegamentoipertestuale"/>
          </w:rPr>
          <w:t>5</w:t>
        </w:r>
        <w:r>
          <w:fldChar w:fldCharType="end"/>
        </w:r>
      </w:hyperlink>
    </w:p>
    <w:p w:rsidR="002C1334" w:rsidRDefault="009301E9">
      <w:pPr>
        <w:pStyle w:val="Sommario1"/>
        <w:tabs>
          <w:tab w:val="right" w:leader="dot" w:pos="9628"/>
        </w:tabs>
        <w:rPr>
          <w:rFonts w:ascii="Calibri" w:hAnsi="Calibri"/>
          <w:noProof/>
          <w:sz w:val="22"/>
        </w:rPr>
      </w:pPr>
      <w:hyperlink w:anchor="_Toc256000004" w:history="1">
        <w:r>
          <w:rPr>
            <w:rStyle w:val="Collegamentoipertestuale"/>
          </w:rPr>
          <w:t>5. DESCRIZIONE PROCESSO E RESPONSABILITÀ</w:t>
        </w:r>
        <w:r>
          <w:rPr>
            <w:rStyle w:val="Collegamentoipertestuale"/>
          </w:rPr>
          <w:tab/>
        </w:r>
        <w:r>
          <w:fldChar w:fldCharType="begin"/>
        </w:r>
        <w:r>
          <w:rPr>
            <w:rStyle w:val="Collegamentoipertestuale"/>
          </w:rPr>
          <w:instrText xml:space="preserve"> PAGEREF _Toc256000004 \h </w:instrText>
        </w:r>
        <w:r>
          <w:fldChar w:fldCharType="separate"/>
        </w:r>
        <w:r>
          <w:rPr>
            <w:rStyle w:val="Collegamentoipertestuale"/>
          </w:rPr>
          <w:t>6</w:t>
        </w:r>
        <w:r>
          <w:fldChar w:fldCharType="end"/>
        </w:r>
      </w:hyperlink>
    </w:p>
    <w:p w:rsidR="002C1334" w:rsidRDefault="009301E9">
      <w:pPr>
        <w:pStyle w:val="Sommario2"/>
        <w:tabs>
          <w:tab w:val="right" w:leader="dot" w:pos="9628"/>
        </w:tabs>
        <w:rPr>
          <w:rFonts w:ascii="Calibri" w:hAnsi="Calibri"/>
          <w:noProof/>
        </w:rPr>
      </w:pPr>
      <w:hyperlink w:anchor="_Toc256000005" w:history="1">
        <w:r>
          <w:rPr>
            <w:rStyle w:val="Collegamentoipertestuale"/>
          </w:rPr>
          <w:t>5.1. Scopo e descrizione breve del processo</w:t>
        </w:r>
        <w:r>
          <w:rPr>
            <w:rStyle w:val="Collegamentoipertestuale"/>
          </w:rPr>
          <w:tab/>
        </w:r>
        <w:r>
          <w:fldChar w:fldCharType="begin"/>
        </w:r>
        <w:r>
          <w:rPr>
            <w:rStyle w:val="Collegamentoipertestuale"/>
          </w:rPr>
          <w:instrText xml:space="preserve"> PAGEREF _Toc256000005 \h </w:instrText>
        </w:r>
        <w:r>
          <w:fldChar w:fldCharType="separate"/>
        </w:r>
        <w:r>
          <w:rPr>
            <w:rStyle w:val="Collegamentoipertestuale"/>
          </w:rPr>
          <w:t>6</w:t>
        </w:r>
        <w:r>
          <w:fldChar w:fldCharType="end"/>
        </w:r>
      </w:hyperlink>
    </w:p>
    <w:p w:rsidR="002C1334" w:rsidRDefault="009301E9">
      <w:pPr>
        <w:pStyle w:val="Sommario2"/>
        <w:tabs>
          <w:tab w:val="right" w:leader="dot" w:pos="9628"/>
        </w:tabs>
        <w:rPr>
          <w:rFonts w:ascii="Calibri" w:hAnsi="Calibri"/>
          <w:noProof/>
        </w:rPr>
      </w:pPr>
      <w:hyperlink w:anchor="_Toc256000006" w:history="1">
        <w:r>
          <w:rPr>
            <w:rStyle w:val="Collegamentoipertestuale"/>
          </w:rPr>
          <w:t>5.2. Input/output e fornitori/clienti del processo</w:t>
        </w:r>
        <w:r>
          <w:rPr>
            <w:rStyle w:val="Collegamentoipertestuale"/>
          </w:rPr>
          <w:tab/>
        </w:r>
        <w:r>
          <w:fldChar w:fldCharType="begin"/>
        </w:r>
        <w:r>
          <w:rPr>
            <w:rStyle w:val="Collegamentoipertestuale"/>
          </w:rPr>
          <w:instrText xml:space="preserve"> PAGEREF _Toc25600000</w:instrText>
        </w:r>
        <w:r>
          <w:rPr>
            <w:rStyle w:val="Collegamentoipertestuale"/>
          </w:rPr>
          <w:instrText xml:space="preserve">6 \h </w:instrText>
        </w:r>
        <w:r>
          <w:fldChar w:fldCharType="separate"/>
        </w:r>
        <w:r>
          <w:rPr>
            <w:rStyle w:val="Collegamentoipertestuale"/>
          </w:rPr>
          <w:t>6</w:t>
        </w:r>
        <w:r>
          <w:fldChar w:fldCharType="end"/>
        </w:r>
      </w:hyperlink>
    </w:p>
    <w:p w:rsidR="002C1334" w:rsidRDefault="009301E9">
      <w:pPr>
        <w:pStyle w:val="Sommario2"/>
        <w:tabs>
          <w:tab w:val="right" w:leader="dot" w:pos="9628"/>
        </w:tabs>
        <w:rPr>
          <w:rFonts w:ascii="Calibri" w:hAnsi="Calibri"/>
          <w:noProof/>
        </w:rPr>
      </w:pPr>
      <w:hyperlink w:anchor="_Toc256000007" w:history="1">
        <w:r>
          <w:rPr>
            <w:rStyle w:val="Collegamentoipertestuale"/>
          </w:rPr>
          <w:t>5.3. Obiettivi (KPO / KPI / SLA)</w:t>
        </w:r>
        <w:r>
          <w:rPr>
            <w:rStyle w:val="Collegamentoipertestuale"/>
          </w:rPr>
          <w:tab/>
        </w:r>
        <w:r>
          <w:fldChar w:fldCharType="begin"/>
        </w:r>
        <w:r>
          <w:rPr>
            <w:rStyle w:val="Collegamentoipertestuale"/>
          </w:rPr>
          <w:instrText xml:space="preserve"> PAGEREF _Toc256000007 \h </w:instrText>
        </w:r>
        <w:r>
          <w:fldChar w:fldCharType="separate"/>
        </w:r>
        <w:r>
          <w:rPr>
            <w:rStyle w:val="Collegamentoipertestuale"/>
          </w:rPr>
          <w:t>6</w:t>
        </w:r>
        <w:r>
          <w:fldChar w:fldCharType="end"/>
        </w:r>
      </w:hyperlink>
    </w:p>
    <w:p w:rsidR="002C1334" w:rsidRDefault="009301E9">
      <w:pPr>
        <w:pStyle w:val="Sommario2"/>
        <w:tabs>
          <w:tab w:val="right" w:leader="dot" w:pos="9628"/>
        </w:tabs>
        <w:rPr>
          <w:rFonts w:ascii="Calibri" w:hAnsi="Calibri"/>
          <w:noProof/>
        </w:rPr>
      </w:pPr>
      <w:hyperlink w:anchor="_Toc256000008" w:history="1">
        <w:r>
          <w:rPr>
            <w:rStyle w:val="Collegamentoipertestuale"/>
          </w:rPr>
          <w:t>5.4. Vincoli sul processo</w:t>
        </w:r>
        <w:r>
          <w:rPr>
            <w:rStyle w:val="Collegamentoipertestuale"/>
          </w:rPr>
          <w:tab/>
        </w:r>
        <w:r>
          <w:fldChar w:fldCharType="begin"/>
        </w:r>
        <w:r>
          <w:rPr>
            <w:rStyle w:val="Collegamentoipertestuale"/>
          </w:rPr>
          <w:instrText xml:space="preserve"> PAGEREF _Toc256000008 \h </w:instrText>
        </w:r>
        <w:r>
          <w:fldChar w:fldCharType="separate"/>
        </w:r>
        <w:r>
          <w:rPr>
            <w:rStyle w:val="Collegamentoipertestuale"/>
          </w:rPr>
          <w:t>7</w:t>
        </w:r>
        <w:r>
          <w:fldChar w:fldCharType="end"/>
        </w:r>
      </w:hyperlink>
    </w:p>
    <w:p w:rsidR="002C1334" w:rsidRDefault="009301E9">
      <w:pPr>
        <w:pStyle w:val="Sommario2"/>
        <w:tabs>
          <w:tab w:val="right" w:leader="dot" w:pos="9628"/>
        </w:tabs>
        <w:rPr>
          <w:rFonts w:ascii="Calibri" w:hAnsi="Calibri"/>
          <w:noProof/>
        </w:rPr>
      </w:pPr>
      <w:hyperlink w:anchor="_Toc256000009" w:history="1">
        <w:r>
          <w:rPr>
            <w:rStyle w:val="Collegamentoipertestuale"/>
          </w:rPr>
          <w:t>5.5. Delivery DC Infrastruttura</w:t>
        </w:r>
        <w:r>
          <w:rPr>
            <w:rStyle w:val="Collegamentoipertestuale"/>
          </w:rPr>
          <w:tab/>
        </w:r>
        <w:r>
          <w:fldChar w:fldCharType="begin"/>
        </w:r>
        <w:r>
          <w:rPr>
            <w:rStyle w:val="Collegamentoipertestuale"/>
          </w:rPr>
          <w:instrText xml:space="preserve"> PAGEREF _Toc256000009 \h </w:instrText>
        </w:r>
        <w:r>
          <w:fldChar w:fldCharType="separate"/>
        </w:r>
        <w:r>
          <w:rPr>
            <w:rStyle w:val="Collegamentoipertestuale"/>
          </w:rPr>
          <w:t>8</w:t>
        </w:r>
        <w:r>
          <w:fldChar w:fldCharType="end"/>
        </w:r>
      </w:hyperlink>
    </w:p>
    <w:p w:rsidR="002C1334" w:rsidRDefault="009301E9">
      <w:pPr>
        <w:pStyle w:val="Sommario3"/>
        <w:tabs>
          <w:tab w:val="right" w:leader="dot" w:pos="9628"/>
        </w:tabs>
        <w:rPr>
          <w:rFonts w:ascii="Calibri" w:hAnsi="Calibri"/>
          <w:noProof/>
          <w:sz w:val="22"/>
        </w:rPr>
      </w:pPr>
      <w:hyperlink w:anchor="_Toc256000010" w:history="1">
        <w:r>
          <w:rPr>
            <w:rStyle w:val="Collegamentoipertestuale"/>
          </w:rPr>
          <w:t>5.5.1. Contesto del processo</w:t>
        </w:r>
        <w:r>
          <w:rPr>
            <w:rStyle w:val="Collegamentoipertestuale"/>
          </w:rPr>
          <w:tab/>
        </w:r>
        <w:r>
          <w:fldChar w:fldCharType="begin"/>
        </w:r>
        <w:r>
          <w:rPr>
            <w:rStyle w:val="Collegamentoipertestuale"/>
          </w:rPr>
          <w:instrText xml:space="preserve"> PAGEREF _Toc256000010 \h </w:instrText>
        </w:r>
        <w:r>
          <w:fldChar w:fldCharType="separate"/>
        </w:r>
        <w:r>
          <w:rPr>
            <w:rStyle w:val="Collegamentoipertestuale"/>
          </w:rPr>
          <w:t>8</w:t>
        </w:r>
        <w:r>
          <w:fldChar w:fldCharType="end"/>
        </w:r>
      </w:hyperlink>
    </w:p>
    <w:p w:rsidR="002C1334" w:rsidRDefault="009301E9">
      <w:pPr>
        <w:pStyle w:val="Sommario3"/>
        <w:tabs>
          <w:tab w:val="right" w:leader="dot" w:pos="9628"/>
        </w:tabs>
        <w:rPr>
          <w:rFonts w:ascii="Calibri" w:hAnsi="Calibri"/>
          <w:noProof/>
          <w:sz w:val="22"/>
        </w:rPr>
      </w:pPr>
      <w:hyperlink w:anchor="_Toc256000011" w:history="1">
        <w:r>
          <w:rPr>
            <w:rStyle w:val="Collegamentoipertestuale"/>
          </w:rPr>
          <w:t>5.5.2. Flow del processo</w:t>
        </w:r>
        <w:r>
          <w:rPr>
            <w:rStyle w:val="Collegamentoipertestuale"/>
          </w:rPr>
          <w:tab/>
        </w:r>
        <w:r>
          <w:fldChar w:fldCharType="begin"/>
        </w:r>
        <w:r>
          <w:rPr>
            <w:rStyle w:val="Collegamentoipertestuale"/>
          </w:rPr>
          <w:instrText xml:space="preserve"> PAGEREF _Toc256000011 \h </w:instrText>
        </w:r>
        <w:r>
          <w:fldChar w:fldCharType="separate"/>
        </w:r>
        <w:r>
          <w:rPr>
            <w:rStyle w:val="Collegamentoipertestuale"/>
          </w:rPr>
          <w:t>9</w:t>
        </w:r>
        <w:r>
          <w:fldChar w:fldCharType="end"/>
        </w:r>
      </w:hyperlink>
    </w:p>
    <w:p w:rsidR="002C1334" w:rsidRDefault="009301E9">
      <w:pPr>
        <w:pStyle w:val="Sommario3"/>
        <w:tabs>
          <w:tab w:val="right" w:leader="dot" w:pos="9628"/>
        </w:tabs>
        <w:rPr>
          <w:rFonts w:ascii="Calibri" w:hAnsi="Calibri"/>
          <w:noProof/>
          <w:sz w:val="22"/>
        </w:rPr>
      </w:pPr>
      <w:hyperlink w:anchor="_Toc256000012" w:history="1">
        <w:r>
          <w:rPr>
            <w:rStyle w:val="Collegamentoipertestuale"/>
          </w:rPr>
          <w:t>5.5.3. Attività del processo</w:t>
        </w:r>
        <w:r>
          <w:rPr>
            <w:rStyle w:val="Collegamentoipertestuale"/>
          </w:rPr>
          <w:tab/>
        </w:r>
        <w:r>
          <w:fldChar w:fldCharType="begin"/>
        </w:r>
        <w:r>
          <w:rPr>
            <w:rStyle w:val="Collegamentoipertestuale"/>
          </w:rPr>
          <w:instrText xml:space="preserve"> PAGEREF _Toc256000012 \h </w:instrText>
        </w:r>
        <w:r>
          <w:fldChar w:fldCharType="separate"/>
        </w:r>
        <w:r>
          <w:rPr>
            <w:rStyle w:val="Collegamentoipertestuale"/>
          </w:rPr>
          <w:t>10</w:t>
        </w:r>
        <w:r>
          <w:fldChar w:fldCharType="end"/>
        </w:r>
      </w:hyperlink>
    </w:p>
    <w:p w:rsidR="002C1334" w:rsidRDefault="009301E9">
      <w:pPr>
        <w:pStyle w:val="Sommario4"/>
        <w:tabs>
          <w:tab w:val="right" w:leader="dot" w:pos="9628"/>
        </w:tabs>
        <w:rPr>
          <w:rFonts w:ascii="Calibri" w:hAnsi="Calibri"/>
          <w:noProof/>
          <w:sz w:val="22"/>
        </w:rPr>
      </w:pPr>
      <w:hyperlink w:anchor="_Toc256000013" w:history="1">
        <w:r>
          <w:rPr>
            <w:rStyle w:val="Collegamentoipertestuale"/>
          </w:rPr>
          <w:t>5.5.3.1. 01  / Compilazione documentazione Delivery</w:t>
        </w:r>
        <w:r>
          <w:rPr>
            <w:rStyle w:val="Collegamentoipertestuale"/>
          </w:rPr>
          <w:tab/>
        </w:r>
        <w:r>
          <w:fldChar w:fldCharType="begin"/>
        </w:r>
        <w:r>
          <w:rPr>
            <w:rStyle w:val="Collegamentoipertestuale"/>
          </w:rPr>
          <w:instrText xml:space="preserve"> PAGEREF _Toc256000013 \h </w:instrText>
        </w:r>
        <w:r>
          <w:fldChar w:fldCharType="separate"/>
        </w:r>
        <w:r>
          <w:rPr>
            <w:rStyle w:val="Collegamentoipertestuale"/>
          </w:rPr>
          <w:t>10</w:t>
        </w:r>
        <w:r>
          <w:fldChar w:fldCharType="end"/>
        </w:r>
      </w:hyperlink>
    </w:p>
    <w:p w:rsidR="002C1334" w:rsidRDefault="009301E9">
      <w:pPr>
        <w:pStyle w:val="Sommario4"/>
        <w:tabs>
          <w:tab w:val="right" w:leader="dot" w:pos="9628"/>
        </w:tabs>
        <w:rPr>
          <w:rFonts w:ascii="Calibri" w:hAnsi="Calibri"/>
          <w:noProof/>
          <w:sz w:val="22"/>
        </w:rPr>
      </w:pPr>
      <w:hyperlink w:anchor="_Toc256000014" w:history="1">
        <w:r>
          <w:rPr>
            <w:rStyle w:val="Collegamentoipertestuale"/>
          </w:rPr>
          <w:t>5.5.3.2. 02 / Delivery infrastruttura di Ret</w:t>
        </w:r>
        <w:r>
          <w:rPr>
            <w:rStyle w:val="Collegamentoipertestuale"/>
          </w:rPr>
          <w:t>e</w:t>
        </w:r>
        <w:r>
          <w:rPr>
            <w:rStyle w:val="Collegamentoipertestuale"/>
          </w:rPr>
          <w:tab/>
        </w:r>
        <w:r>
          <w:fldChar w:fldCharType="begin"/>
        </w:r>
        <w:r>
          <w:rPr>
            <w:rStyle w:val="Collegamentoipertestuale"/>
          </w:rPr>
          <w:instrText xml:space="preserve"> PAGEREF _Toc256000014 \h </w:instrText>
        </w:r>
        <w:r>
          <w:fldChar w:fldCharType="separate"/>
        </w:r>
        <w:r>
          <w:rPr>
            <w:rStyle w:val="Collegamentoipertestuale"/>
          </w:rPr>
          <w:t>10</w:t>
        </w:r>
        <w:r>
          <w:fldChar w:fldCharType="end"/>
        </w:r>
      </w:hyperlink>
    </w:p>
    <w:p w:rsidR="002C1334" w:rsidRDefault="009301E9">
      <w:pPr>
        <w:pStyle w:val="Sommario4"/>
        <w:tabs>
          <w:tab w:val="right" w:leader="dot" w:pos="9628"/>
        </w:tabs>
        <w:rPr>
          <w:rFonts w:ascii="Calibri" w:hAnsi="Calibri"/>
          <w:noProof/>
          <w:sz w:val="22"/>
        </w:rPr>
      </w:pPr>
      <w:hyperlink w:anchor="_Toc256000015" w:history="1">
        <w:r>
          <w:rPr>
            <w:rStyle w:val="Collegamentoipertestuale"/>
          </w:rPr>
          <w:t>5.5.3.3. 03  / Aggiornamento documentazione Delivery</w:t>
        </w:r>
        <w:r>
          <w:rPr>
            <w:rStyle w:val="Collegamentoipertestuale"/>
          </w:rPr>
          <w:tab/>
        </w:r>
        <w:r>
          <w:fldChar w:fldCharType="begin"/>
        </w:r>
        <w:r>
          <w:rPr>
            <w:rStyle w:val="Collegamentoipertestuale"/>
          </w:rPr>
          <w:instrText xml:space="preserve"> PAGEREF _Toc256000015 \h </w:instrText>
        </w:r>
        <w:r>
          <w:fldChar w:fldCharType="separate"/>
        </w:r>
        <w:r>
          <w:rPr>
            <w:rStyle w:val="Collegamentoipertestuale"/>
          </w:rPr>
          <w:t>10</w:t>
        </w:r>
        <w:r>
          <w:fldChar w:fldCharType="end"/>
        </w:r>
      </w:hyperlink>
    </w:p>
    <w:p w:rsidR="002C1334" w:rsidRDefault="009301E9">
      <w:pPr>
        <w:pStyle w:val="Sommario4"/>
        <w:tabs>
          <w:tab w:val="right" w:leader="dot" w:pos="9628"/>
        </w:tabs>
        <w:rPr>
          <w:rFonts w:ascii="Calibri" w:hAnsi="Calibri"/>
          <w:noProof/>
          <w:sz w:val="22"/>
        </w:rPr>
      </w:pPr>
      <w:hyperlink w:anchor="_Toc256000016" w:history="1">
        <w:r>
          <w:rPr>
            <w:rStyle w:val="Collegamentoipertestuale"/>
          </w:rPr>
          <w:t>5.5.3.4. 04 / Presidio consegna HW e posizionamento Server</w:t>
        </w:r>
        <w:r>
          <w:rPr>
            <w:rStyle w:val="Collegamentoipertestuale"/>
          </w:rPr>
          <w:tab/>
        </w:r>
        <w:r>
          <w:fldChar w:fldCharType="begin"/>
        </w:r>
        <w:r>
          <w:rPr>
            <w:rStyle w:val="Collegamentoipertestuale"/>
          </w:rPr>
          <w:instrText xml:space="preserve"> PAGEREF _Toc256000016 \h </w:instrText>
        </w:r>
        <w:r>
          <w:fldChar w:fldCharType="separate"/>
        </w:r>
        <w:r>
          <w:rPr>
            <w:rStyle w:val="Collegamentoipertestuale"/>
          </w:rPr>
          <w:t>10</w:t>
        </w:r>
        <w:r>
          <w:fldChar w:fldCharType="end"/>
        </w:r>
      </w:hyperlink>
    </w:p>
    <w:p w:rsidR="002C1334" w:rsidRDefault="009301E9">
      <w:pPr>
        <w:pStyle w:val="Sommario4"/>
        <w:tabs>
          <w:tab w:val="right" w:leader="dot" w:pos="9628"/>
        </w:tabs>
        <w:rPr>
          <w:rFonts w:ascii="Calibri" w:hAnsi="Calibri"/>
          <w:noProof/>
          <w:sz w:val="22"/>
        </w:rPr>
      </w:pPr>
      <w:hyperlink w:anchor="_Toc256000017" w:history="1">
        <w:r>
          <w:rPr>
            <w:rStyle w:val="Collegamentoipertestuale"/>
          </w:rPr>
          <w:t>5.5.3.5. 0</w:t>
        </w:r>
        <w:r>
          <w:rPr>
            <w:rStyle w:val="Collegamentoipertestuale"/>
          </w:rPr>
          <w:t>5 / Installazione HW</w:t>
        </w:r>
        <w:r>
          <w:rPr>
            <w:rStyle w:val="Collegamentoipertestuale"/>
          </w:rPr>
          <w:tab/>
        </w:r>
        <w:r>
          <w:fldChar w:fldCharType="begin"/>
        </w:r>
        <w:r>
          <w:rPr>
            <w:rStyle w:val="Collegamentoipertestuale"/>
          </w:rPr>
          <w:instrText xml:space="preserve"> PAGEREF _Toc256000017 \h </w:instrText>
        </w:r>
        <w:r>
          <w:fldChar w:fldCharType="separate"/>
        </w:r>
        <w:r>
          <w:rPr>
            <w:rStyle w:val="Collegamentoipertestuale"/>
          </w:rPr>
          <w:t>11</w:t>
        </w:r>
        <w:r>
          <w:fldChar w:fldCharType="end"/>
        </w:r>
      </w:hyperlink>
    </w:p>
    <w:p w:rsidR="002C1334" w:rsidRDefault="009301E9">
      <w:pPr>
        <w:pStyle w:val="Sommario4"/>
        <w:tabs>
          <w:tab w:val="right" w:leader="dot" w:pos="9628"/>
        </w:tabs>
        <w:rPr>
          <w:rFonts w:ascii="Calibri" w:hAnsi="Calibri"/>
          <w:noProof/>
          <w:sz w:val="22"/>
        </w:rPr>
      </w:pPr>
      <w:hyperlink w:anchor="_Toc256000018" w:history="1">
        <w:r>
          <w:rPr>
            <w:rStyle w:val="Collegamentoipertestuale"/>
          </w:rPr>
          <w:t>5.5.3.6. 06 / Assegnazione VLAN</w:t>
        </w:r>
        <w:r>
          <w:rPr>
            <w:rStyle w:val="Collegamentoipertestuale"/>
          </w:rPr>
          <w:tab/>
        </w:r>
        <w:r>
          <w:fldChar w:fldCharType="begin"/>
        </w:r>
        <w:r>
          <w:rPr>
            <w:rStyle w:val="Collegamentoipertestuale"/>
          </w:rPr>
          <w:instrText xml:space="preserve"> PAGEREF _Toc256000018 \h </w:instrText>
        </w:r>
        <w:r>
          <w:fldChar w:fldCharType="separate"/>
        </w:r>
        <w:r>
          <w:rPr>
            <w:rStyle w:val="Collegamentoipertestuale"/>
          </w:rPr>
          <w:t>11</w:t>
        </w:r>
        <w:r>
          <w:fldChar w:fldCharType="end"/>
        </w:r>
      </w:hyperlink>
    </w:p>
    <w:p w:rsidR="002C1334" w:rsidRDefault="009301E9">
      <w:pPr>
        <w:pStyle w:val="Sommario4"/>
        <w:tabs>
          <w:tab w:val="right" w:leader="dot" w:pos="9628"/>
        </w:tabs>
        <w:rPr>
          <w:rFonts w:ascii="Calibri" w:hAnsi="Calibri"/>
          <w:noProof/>
          <w:sz w:val="22"/>
        </w:rPr>
      </w:pPr>
      <w:hyperlink w:anchor="_Toc256000019" w:history="1">
        <w:r>
          <w:rPr>
            <w:rStyle w:val="Collegamentoipertestuale"/>
          </w:rPr>
          <w:t>5.5.3.7. 07 / Richiesta apertura Regole FW</w:t>
        </w:r>
        <w:r>
          <w:rPr>
            <w:rStyle w:val="Collegamentoipertestuale"/>
          </w:rPr>
          <w:tab/>
        </w:r>
        <w:r>
          <w:fldChar w:fldCharType="begin"/>
        </w:r>
        <w:r>
          <w:rPr>
            <w:rStyle w:val="Collegamentoipertestuale"/>
          </w:rPr>
          <w:instrText xml:space="preserve"> PAGEREF _Toc256000019 \h </w:instrText>
        </w:r>
        <w:r>
          <w:fldChar w:fldCharType="separate"/>
        </w:r>
        <w:r>
          <w:rPr>
            <w:rStyle w:val="Collegamentoipertestuale"/>
          </w:rPr>
          <w:t>11</w:t>
        </w:r>
        <w:r>
          <w:fldChar w:fldCharType="end"/>
        </w:r>
      </w:hyperlink>
    </w:p>
    <w:p w:rsidR="002C1334" w:rsidRDefault="009301E9">
      <w:pPr>
        <w:pStyle w:val="Sommario4"/>
        <w:tabs>
          <w:tab w:val="right" w:leader="dot" w:pos="9628"/>
        </w:tabs>
        <w:rPr>
          <w:rFonts w:ascii="Calibri" w:hAnsi="Calibri"/>
          <w:noProof/>
          <w:sz w:val="22"/>
        </w:rPr>
      </w:pPr>
      <w:hyperlink w:anchor="_Toc256000020" w:history="1">
        <w:r>
          <w:rPr>
            <w:rStyle w:val="Collegamentoipertestuale"/>
          </w:rPr>
          <w:t>5.5.3.8. 08 / Richiesta aper</w:t>
        </w:r>
        <w:r>
          <w:rPr>
            <w:rStyle w:val="Collegamentoipertestuale"/>
          </w:rPr>
          <w:t>tura regole FW per VP</w:t>
        </w:r>
        <w:r>
          <w:rPr>
            <w:rStyle w:val="Collegamentoipertestuale"/>
          </w:rPr>
          <w:tab/>
        </w:r>
        <w:r>
          <w:fldChar w:fldCharType="begin"/>
        </w:r>
        <w:r>
          <w:rPr>
            <w:rStyle w:val="Collegamentoipertestuale"/>
          </w:rPr>
          <w:instrText xml:space="preserve"> PAGEREF _Toc256000020 \h </w:instrText>
        </w:r>
        <w:r>
          <w:fldChar w:fldCharType="separate"/>
        </w:r>
        <w:r>
          <w:rPr>
            <w:rStyle w:val="Collegamentoipertestuale"/>
          </w:rPr>
          <w:t>12</w:t>
        </w:r>
        <w:r>
          <w:fldChar w:fldCharType="end"/>
        </w:r>
      </w:hyperlink>
    </w:p>
    <w:p w:rsidR="002C1334" w:rsidRDefault="009301E9">
      <w:pPr>
        <w:pStyle w:val="Sommario4"/>
        <w:tabs>
          <w:tab w:val="right" w:leader="dot" w:pos="9628"/>
        </w:tabs>
        <w:rPr>
          <w:rFonts w:ascii="Calibri" w:hAnsi="Calibri"/>
          <w:noProof/>
          <w:sz w:val="22"/>
        </w:rPr>
      </w:pPr>
      <w:hyperlink w:anchor="_Toc256000021" w:history="1">
        <w:r>
          <w:rPr>
            <w:rStyle w:val="Collegamentoipertestuale"/>
          </w:rPr>
          <w:t>5.5.3.9. 09 / Cabling</w:t>
        </w:r>
        <w:r>
          <w:rPr>
            <w:rStyle w:val="Collegamentoipertestuale"/>
          </w:rPr>
          <w:tab/>
        </w:r>
        <w:r>
          <w:fldChar w:fldCharType="begin"/>
        </w:r>
        <w:r>
          <w:rPr>
            <w:rStyle w:val="Collegamentoipertestuale"/>
          </w:rPr>
          <w:instrText xml:space="preserve"> PAGEREF _Toc256000021 \h </w:instrText>
        </w:r>
        <w:r>
          <w:fldChar w:fldCharType="separate"/>
        </w:r>
        <w:r>
          <w:rPr>
            <w:rStyle w:val="Collegamentoipertestuale"/>
          </w:rPr>
          <w:t>12</w:t>
        </w:r>
        <w:r>
          <w:fldChar w:fldCharType="end"/>
        </w:r>
      </w:hyperlink>
    </w:p>
    <w:p w:rsidR="002C1334" w:rsidRDefault="009301E9">
      <w:pPr>
        <w:pStyle w:val="Sommario4"/>
        <w:tabs>
          <w:tab w:val="right" w:leader="dot" w:pos="9628"/>
        </w:tabs>
        <w:rPr>
          <w:rFonts w:ascii="Calibri" w:hAnsi="Calibri"/>
          <w:noProof/>
          <w:sz w:val="22"/>
        </w:rPr>
      </w:pPr>
      <w:hyperlink w:anchor="_Toc256000022" w:history="1">
        <w:r>
          <w:rPr>
            <w:rStyle w:val="Collegamentoipertestuale"/>
          </w:rPr>
          <w:t>5.5.3.10. 10 / Configurazione DC</w:t>
        </w:r>
        <w:r>
          <w:rPr>
            <w:rStyle w:val="Collegamentoipertestuale"/>
          </w:rPr>
          <w:tab/>
        </w:r>
        <w:r>
          <w:fldChar w:fldCharType="begin"/>
        </w:r>
        <w:r>
          <w:rPr>
            <w:rStyle w:val="Collegamentoipertestuale"/>
          </w:rPr>
          <w:instrText xml:space="preserve"> PAGEREF _Toc256000022 \h </w:instrText>
        </w:r>
        <w:r>
          <w:fldChar w:fldCharType="separate"/>
        </w:r>
        <w:r>
          <w:rPr>
            <w:rStyle w:val="Collegamentoipertestuale"/>
          </w:rPr>
          <w:t>12</w:t>
        </w:r>
        <w:r>
          <w:fldChar w:fldCharType="end"/>
        </w:r>
      </w:hyperlink>
    </w:p>
    <w:p w:rsidR="002C1334" w:rsidRDefault="009301E9">
      <w:pPr>
        <w:pStyle w:val="Sommario4"/>
        <w:tabs>
          <w:tab w:val="right" w:leader="dot" w:pos="9628"/>
        </w:tabs>
        <w:rPr>
          <w:rFonts w:ascii="Calibri" w:hAnsi="Calibri"/>
          <w:noProof/>
          <w:sz w:val="22"/>
        </w:rPr>
      </w:pPr>
      <w:hyperlink w:anchor="_Toc256000023" w:history="1">
        <w:r>
          <w:rPr>
            <w:rStyle w:val="Collegamentoipertestuale"/>
          </w:rPr>
          <w:t>5.5.3.11. 11 / Test infrastruttura</w:t>
        </w:r>
        <w:r>
          <w:rPr>
            <w:rStyle w:val="Collegamentoipertestuale"/>
          </w:rPr>
          <w:tab/>
        </w:r>
        <w:r>
          <w:fldChar w:fldCharType="begin"/>
        </w:r>
        <w:r>
          <w:rPr>
            <w:rStyle w:val="Collegamentoipertestuale"/>
          </w:rPr>
          <w:instrText xml:space="preserve"> PAGEREF _T</w:instrText>
        </w:r>
        <w:r>
          <w:rPr>
            <w:rStyle w:val="Collegamentoipertestuale"/>
          </w:rPr>
          <w:instrText xml:space="preserve">oc256000023 \h </w:instrText>
        </w:r>
        <w:r>
          <w:fldChar w:fldCharType="separate"/>
        </w:r>
        <w:r>
          <w:rPr>
            <w:rStyle w:val="Collegamentoipertestuale"/>
          </w:rPr>
          <w:t>12</w:t>
        </w:r>
        <w:r>
          <w:fldChar w:fldCharType="end"/>
        </w:r>
      </w:hyperlink>
    </w:p>
    <w:p w:rsidR="002C1334" w:rsidRDefault="009301E9">
      <w:pPr>
        <w:pStyle w:val="Sommario4"/>
        <w:tabs>
          <w:tab w:val="right" w:leader="dot" w:pos="9628"/>
        </w:tabs>
        <w:rPr>
          <w:rFonts w:ascii="Calibri" w:hAnsi="Calibri"/>
          <w:noProof/>
          <w:sz w:val="22"/>
        </w:rPr>
      </w:pPr>
      <w:hyperlink w:anchor="_Toc256000024" w:history="1">
        <w:r>
          <w:rPr>
            <w:rStyle w:val="Collegamentoipertestuale"/>
          </w:rPr>
          <w:t>5.5.3.12. 12 / Compilazione verbale di esercibilità DC</w:t>
        </w:r>
        <w:r>
          <w:rPr>
            <w:rStyle w:val="Collegamentoipertestuale"/>
          </w:rPr>
          <w:tab/>
        </w:r>
        <w:r>
          <w:fldChar w:fldCharType="begin"/>
        </w:r>
        <w:r>
          <w:rPr>
            <w:rStyle w:val="Collegamentoipertestuale"/>
          </w:rPr>
          <w:instrText xml:space="preserve"> PAGEREF _Toc256000024 \h </w:instrText>
        </w:r>
        <w:r>
          <w:fldChar w:fldCharType="separate"/>
        </w:r>
        <w:r>
          <w:rPr>
            <w:rStyle w:val="Collegamentoipertestuale"/>
          </w:rPr>
          <w:t>13</w:t>
        </w:r>
        <w:r>
          <w:fldChar w:fldCharType="end"/>
        </w:r>
      </w:hyperlink>
    </w:p>
    <w:p w:rsidR="002C1334" w:rsidRDefault="009301E9">
      <w:pPr>
        <w:pStyle w:val="Sommario3"/>
        <w:tabs>
          <w:tab w:val="right" w:leader="dot" w:pos="9628"/>
        </w:tabs>
        <w:rPr>
          <w:rFonts w:ascii="Calibri" w:hAnsi="Calibri"/>
          <w:noProof/>
          <w:sz w:val="22"/>
        </w:rPr>
      </w:pPr>
      <w:hyperlink w:anchor="_Toc256000025" w:history="1">
        <w:r>
          <w:rPr>
            <w:rStyle w:val="Collegamentoipertestuale"/>
          </w:rPr>
          <w:t>5.5.4. Matrice RACI delle attività/attori del processo</w:t>
        </w:r>
        <w:r>
          <w:rPr>
            <w:rStyle w:val="Collegamentoipertestuale"/>
          </w:rPr>
          <w:tab/>
        </w:r>
        <w:r>
          <w:fldChar w:fldCharType="begin"/>
        </w:r>
        <w:r>
          <w:rPr>
            <w:rStyle w:val="Collegamentoipertestuale"/>
          </w:rPr>
          <w:instrText xml:space="preserve"> PAGEREF _Toc256000025 \h </w:instrText>
        </w:r>
        <w:r>
          <w:fldChar w:fldCharType="separate"/>
        </w:r>
        <w:r>
          <w:rPr>
            <w:rStyle w:val="Collegamentoipertestuale"/>
          </w:rPr>
          <w:t>14</w:t>
        </w:r>
        <w:r>
          <w:fldChar w:fldCharType="end"/>
        </w:r>
      </w:hyperlink>
    </w:p>
    <w:p w:rsidR="002C1334" w:rsidRDefault="009301E9">
      <w:pPr>
        <w:pStyle w:val="Sommario1"/>
        <w:tabs>
          <w:tab w:val="right" w:leader="dot" w:pos="9628"/>
        </w:tabs>
        <w:rPr>
          <w:rFonts w:ascii="Calibri" w:hAnsi="Calibri"/>
          <w:noProof/>
          <w:sz w:val="22"/>
        </w:rPr>
      </w:pPr>
      <w:hyperlink w:anchor="_Toc256000026" w:history="1">
        <w:r>
          <w:rPr>
            <w:rStyle w:val="Collegamentoipertestuale"/>
          </w:rPr>
          <w:t>6. GLOSSARIO</w:t>
        </w:r>
        <w:r>
          <w:rPr>
            <w:rStyle w:val="Collegamentoipertestuale"/>
          </w:rPr>
          <w:tab/>
        </w:r>
        <w:r>
          <w:fldChar w:fldCharType="begin"/>
        </w:r>
        <w:r>
          <w:rPr>
            <w:rStyle w:val="Collegamentoipertestuale"/>
          </w:rPr>
          <w:instrText xml:space="preserve"> PAGEREF _Toc256000026 \h </w:instrText>
        </w:r>
        <w:r>
          <w:fldChar w:fldCharType="separate"/>
        </w:r>
        <w:r>
          <w:rPr>
            <w:rStyle w:val="Collegamentoipertestuale"/>
          </w:rPr>
          <w:t>17</w:t>
        </w:r>
        <w:r>
          <w:fldChar w:fldCharType="end"/>
        </w:r>
      </w:hyperlink>
    </w:p>
    <w:p w:rsidR="002C1334" w:rsidRDefault="009301E9">
      <w:pPr>
        <w:pStyle w:val="Sommario1"/>
        <w:tabs>
          <w:tab w:val="right" w:leader="dot" w:pos="9628"/>
        </w:tabs>
        <w:rPr>
          <w:rFonts w:ascii="Calibri" w:hAnsi="Calibri"/>
          <w:noProof/>
          <w:sz w:val="22"/>
        </w:rPr>
      </w:pPr>
      <w:hyperlink w:anchor="_Toc256000027" w:history="1">
        <w:r>
          <w:rPr>
            <w:rStyle w:val="Collegamentoipertestuale"/>
          </w:rPr>
          <w:t>7. ALLEGATI</w:t>
        </w:r>
        <w:r>
          <w:rPr>
            <w:rStyle w:val="Collegamentoipertestuale"/>
          </w:rPr>
          <w:tab/>
        </w:r>
        <w:r>
          <w:fldChar w:fldCharType="begin"/>
        </w:r>
        <w:r>
          <w:rPr>
            <w:rStyle w:val="Collegamentoipertestuale"/>
          </w:rPr>
          <w:instrText xml:space="preserve"> PAGEREF _Toc256000027 \h </w:instrText>
        </w:r>
        <w:r>
          <w:fldChar w:fldCharType="separate"/>
        </w:r>
        <w:r>
          <w:rPr>
            <w:rStyle w:val="Collegamentoipertestuale"/>
          </w:rPr>
          <w:t>18</w:t>
        </w:r>
        <w:r>
          <w:fldChar w:fldCharType="end"/>
        </w:r>
      </w:hyperlink>
    </w:p>
    <w:p w:rsidR="002C1334" w:rsidRDefault="009301E9">
      <w:r>
        <w:fldChar w:fldCharType="end"/>
      </w:r>
    </w:p>
    <w:p w:rsidR="002C1334" w:rsidRDefault="009301E9">
      <w:pPr>
        <w:pStyle w:val="Titolo1"/>
      </w:pPr>
      <w:r>
        <w:br w:type="page"/>
      </w:r>
      <w:bookmarkStart w:id="1" w:name="_Toc256000000"/>
      <w:bookmarkStart w:id="2" w:name="_Toc1011"/>
      <w:r>
        <w:lastRenderedPageBreak/>
        <w:t>PREMESSA</w:t>
      </w:r>
      <w:bookmarkEnd w:id="1"/>
      <w:bookmarkEnd w:id="2"/>
    </w:p>
    <w:p w:rsidR="002C1334" w:rsidRDefault="009301E9">
      <w:r>
        <w:t xml:space="preserve">Il processo descrive la fase di delivery delle seguenti tipologie di infrastruttura:  </w:t>
      </w:r>
    </w:p>
    <w:p w:rsidR="002C1334" w:rsidRDefault="002C1334">
      <w:pPr>
        <w:ind w:left="1531"/>
        <w:rPr>
          <w:rFonts w:ascii="Monospaced" w:eastAsia="Monospaced" w:hAnsi="Monospaced" w:cs="Monospaced"/>
          <w:sz w:val="24"/>
        </w:rPr>
      </w:pPr>
    </w:p>
    <w:p w:rsidR="002C1334" w:rsidRDefault="009301E9">
      <w:pPr>
        <w:numPr>
          <w:ilvl w:val="0"/>
          <w:numId w:val="4"/>
        </w:numPr>
        <w:ind w:left="700"/>
      </w:pPr>
      <w:r>
        <w:t xml:space="preserve">Server fisici dedicati a Farm virtuali, destinate a ospitare Applicazioni/Sistemi o spazi virtuali richiesti da progetti definiti </w:t>
      </w:r>
      <w:r>
        <w:t>Vertical</w:t>
      </w:r>
    </w:p>
    <w:p w:rsidR="002C1334" w:rsidRDefault="009301E9">
      <w:pPr>
        <w:numPr>
          <w:ilvl w:val="0"/>
          <w:numId w:val="4"/>
        </w:numPr>
        <w:ind w:left="700"/>
      </w:pPr>
      <w:r>
        <w:t>Server Fisici dedicati all'erogazione di Servizi di desktop</w:t>
      </w:r>
    </w:p>
    <w:p w:rsidR="002C1334" w:rsidRDefault="009301E9">
      <w:pPr>
        <w:numPr>
          <w:ilvl w:val="0"/>
          <w:numId w:val="4"/>
        </w:numPr>
        <w:ind w:left="700"/>
      </w:pPr>
      <w:r>
        <w:t>Server Fisici che richiedono macchine dedicate a progetti definiti Vertical Project</w:t>
      </w:r>
    </w:p>
    <w:p w:rsidR="002C1334" w:rsidRDefault="009301E9">
      <w:r>
        <w:t>Si colloca a valle della fase di progettazione di:</w:t>
      </w:r>
    </w:p>
    <w:p w:rsidR="002C1334" w:rsidRDefault="002C1334">
      <w:pPr>
        <w:rPr>
          <w:rFonts w:ascii="Monospaced" w:eastAsia="Monospaced" w:hAnsi="Monospaced" w:cs="Monospaced"/>
          <w:sz w:val="24"/>
        </w:rPr>
      </w:pPr>
    </w:p>
    <w:p w:rsidR="002C1334" w:rsidRDefault="002C1334">
      <w:pPr>
        <w:ind w:left="1984"/>
        <w:rPr>
          <w:rFonts w:ascii="Monospaced" w:eastAsia="Monospaced" w:hAnsi="Monospaced" w:cs="Monospaced"/>
          <w:sz w:val="24"/>
        </w:rPr>
      </w:pPr>
    </w:p>
    <w:p w:rsidR="002C1334" w:rsidRDefault="009301E9">
      <w:pPr>
        <w:numPr>
          <w:ilvl w:val="0"/>
          <w:numId w:val="6"/>
        </w:numPr>
        <w:ind w:left="700"/>
      </w:pPr>
      <w:r>
        <w:t xml:space="preserve">Farm virtuali (processo "IaaS Creation </w:t>
      </w:r>
      <w:r>
        <w:t>Progettazione")</w:t>
      </w:r>
    </w:p>
    <w:p w:rsidR="002C1334" w:rsidRDefault="009301E9">
      <w:pPr>
        <w:numPr>
          <w:ilvl w:val="0"/>
          <w:numId w:val="6"/>
        </w:numPr>
        <w:ind w:left="700"/>
      </w:pPr>
      <w:r>
        <w:t>Server Fisici dedicati ai progetti definiti "vertical" (processo "Vertical Project Progettazione")</w:t>
      </w:r>
    </w:p>
    <w:p w:rsidR="002C1334" w:rsidRDefault="002C1334">
      <w:pPr>
        <w:ind w:left="700"/>
      </w:pPr>
    </w:p>
    <w:p w:rsidR="002C1334" w:rsidRDefault="009301E9">
      <w:pPr>
        <w:pStyle w:val="Titolo1"/>
      </w:pPr>
      <w:bookmarkStart w:id="3" w:name="_Toc256000001"/>
      <w:bookmarkStart w:id="4" w:name="_Toc1012"/>
      <w:r>
        <w:t>DESTINATARI</w:t>
      </w:r>
      <w:bookmarkEnd w:id="3"/>
      <w:bookmarkEnd w:id="4"/>
    </w:p>
    <w:p w:rsidR="002C1334" w:rsidRDefault="009301E9">
      <w:r>
        <w:t xml:space="preserve">Il processo si applica a TI.IT.  </w:t>
      </w:r>
    </w:p>
    <w:p w:rsidR="002C1334" w:rsidRDefault="002C1334"/>
    <w:p w:rsidR="002C1334" w:rsidRDefault="009301E9">
      <w:pPr>
        <w:pStyle w:val="Titolo1"/>
      </w:pPr>
      <w:bookmarkStart w:id="5" w:name="_Toc256000002"/>
      <w:bookmarkStart w:id="6" w:name="_Toc1013"/>
      <w:r>
        <w:t>SCOPO E CAMPO DI APPLICAZIONE</w:t>
      </w:r>
      <w:bookmarkEnd w:id="5"/>
      <w:bookmarkEnd w:id="6"/>
    </w:p>
    <w:p w:rsidR="002C1334" w:rsidRDefault="009301E9">
      <w:pPr>
        <w:rPr>
          <w:sz w:val="20"/>
        </w:rPr>
      </w:pPr>
      <w:r>
        <w:t xml:space="preserve">Il processo descrive la gestione della piattaforma </w:t>
      </w:r>
      <w:r>
        <w:t>infrastrutturale sia per il delivery di nuovi progetti, sia per iniziative di manutenzione corrente</w:t>
      </w:r>
      <w:r>
        <w:rPr>
          <w:sz w:val="20"/>
        </w:rPr>
        <w:t>.</w:t>
      </w:r>
    </w:p>
    <w:p w:rsidR="002C1334" w:rsidRDefault="002C1334"/>
    <w:p w:rsidR="002C1334" w:rsidRDefault="009301E9">
      <w:pPr>
        <w:pStyle w:val="Titolo1"/>
      </w:pPr>
      <w:bookmarkStart w:id="7" w:name="_Toc256000003"/>
      <w:bookmarkStart w:id="8" w:name="_Toc1014"/>
      <w:r>
        <w:t>RIFERIMENTI</w:t>
      </w:r>
      <w:bookmarkEnd w:id="7"/>
      <w:bookmarkEnd w:id="8"/>
    </w:p>
    <w:p w:rsidR="002C1334" w:rsidRDefault="002C1334">
      <w:pPr>
        <w:rPr>
          <w:rFonts w:ascii="Monospaced" w:eastAsia="Monospaced" w:hAnsi="Monospaced" w:cs="Monospaced"/>
          <w:sz w:val="24"/>
        </w:rPr>
      </w:pPr>
    </w:p>
    <w:p w:rsidR="002C1334" w:rsidRDefault="009301E9">
      <w:r>
        <w:t xml:space="preserve">Processi mappati/in corso di mappatura in Tommy:  </w:t>
      </w:r>
    </w:p>
    <w:p w:rsidR="002C1334" w:rsidRDefault="009301E9">
      <w:pPr>
        <w:numPr>
          <w:ilvl w:val="0"/>
          <w:numId w:val="8"/>
        </w:numPr>
        <w:ind w:left="700"/>
      </w:pPr>
      <w:r>
        <w:t>IaaS Creation Progettazione</w:t>
      </w:r>
    </w:p>
    <w:p w:rsidR="002C1334" w:rsidRDefault="009301E9">
      <w:pPr>
        <w:numPr>
          <w:ilvl w:val="0"/>
          <w:numId w:val="8"/>
        </w:numPr>
        <w:ind w:left="700"/>
      </w:pPr>
      <w:r>
        <w:t>Vertical Project Progettazione</w:t>
      </w:r>
    </w:p>
    <w:p w:rsidR="002C1334" w:rsidRDefault="009301E9">
      <w:pPr>
        <w:numPr>
          <w:ilvl w:val="0"/>
          <w:numId w:val="8"/>
        </w:numPr>
        <w:ind w:left="700"/>
      </w:pPr>
      <w:r>
        <w:t>Controllo delle regole Firewall</w:t>
      </w:r>
    </w:p>
    <w:p w:rsidR="002C1334" w:rsidRDefault="009301E9">
      <w:pPr>
        <w:numPr>
          <w:ilvl w:val="0"/>
          <w:numId w:val="8"/>
        </w:numPr>
        <w:ind w:left="700"/>
      </w:pPr>
      <w:r>
        <w:t>Asset Management IT</w:t>
      </w:r>
    </w:p>
    <w:p w:rsidR="002C1334" w:rsidRDefault="009301E9">
      <w:pPr>
        <w:numPr>
          <w:ilvl w:val="0"/>
          <w:numId w:val="8"/>
        </w:numPr>
        <w:ind w:left="700"/>
      </w:pPr>
      <w:r>
        <w:t>Delivery Ambienti</w:t>
      </w:r>
    </w:p>
    <w:p w:rsidR="002C1334" w:rsidRDefault="009301E9">
      <w:pPr>
        <w:numPr>
          <w:ilvl w:val="0"/>
          <w:numId w:val="8"/>
        </w:numPr>
        <w:ind w:left="700"/>
      </w:pPr>
      <w:r>
        <w:t>Ciclo Passivo TIIT</w:t>
      </w:r>
    </w:p>
    <w:p w:rsidR="002C1334" w:rsidRDefault="002C1334">
      <w:pPr>
        <w:rPr>
          <w:rFonts w:ascii="Monospaced" w:eastAsia="Monospaced" w:hAnsi="Monospaced" w:cs="Monospaced"/>
          <w:sz w:val="24"/>
        </w:rPr>
      </w:pPr>
    </w:p>
    <w:p w:rsidR="002C1334" w:rsidRDefault="009301E9">
      <w:r>
        <w:t xml:space="preserve">cod. 2014-00151 Policy di Gruppo Business Process Management  </w:t>
      </w:r>
    </w:p>
    <w:p w:rsidR="002C1334" w:rsidRDefault="009301E9">
      <w:r>
        <w:t xml:space="preserve">cod. 2014-00152 Policy di gruppo Definizione e Formalizzazione di Policy, Procedure ed Istruzioni Operative di Gruppo  </w:t>
      </w:r>
    </w:p>
    <w:p w:rsidR="002C1334" w:rsidRDefault="009301E9">
      <w:r>
        <w:t>Modello Organi</w:t>
      </w:r>
      <w:r>
        <w:t xml:space="preserve">zzativo 231 del Gruppo Telecom Italia (comprensivo del Codice Etico e di Condotta)  </w:t>
      </w:r>
    </w:p>
    <w:p w:rsidR="002C1334" w:rsidRDefault="009301E9">
      <w:r>
        <w:t>Sviluppo dell’Identità Organizzativa - I nuovi Valori di Telecom Italia (Cod. 2015-00155)</w:t>
      </w:r>
    </w:p>
    <w:p w:rsidR="002C1334" w:rsidRDefault="002C1334">
      <w:pPr>
        <w:rPr>
          <w:rFonts w:ascii="Monospaced" w:eastAsia="Monospaced" w:hAnsi="Monospaced" w:cs="Monospaced"/>
          <w:sz w:val="24"/>
        </w:rPr>
      </w:pPr>
    </w:p>
    <w:p w:rsidR="002C1334" w:rsidRDefault="009301E9">
      <w:r>
        <w:t xml:space="preserve"> </w:t>
      </w:r>
    </w:p>
    <w:p w:rsidR="002C1334" w:rsidRDefault="009301E9">
      <w:r>
        <w:t xml:space="preserve"> </w:t>
      </w:r>
    </w:p>
    <w:p w:rsidR="002C1334" w:rsidRDefault="002C1334"/>
    <w:p w:rsidR="002C1334" w:rsidRDefault="009301E9">
      <w:r>
        <w:lastRenderedPageBreak/>
        <w:t>I documenti SDI del processo sono:</w:t>
      </w:r>
    </w:p>
    <w:p w:rsidR="002C1334" w:rsidRDefault="009301E9">
      <w:pPr>
        <w:ind w:left="680"/>
      </w:pPr>
      <w:r>
        <w:t xml:space="preserve">- Definizione e Formalizzazione di </w:t>
      </w:r>
      <w:r>
        <w:t>Policy, Procedure ed Istruzioni Operative di Gruppo nota come Norma delle Norme che regolamenta la formalizzazione dei processi e dei relativi documenti procedurali ne stabilisce i  criteri di classificazione, le regole per l’emissione delle procedure, non</w:t>
      </w:r>
      <w:r>
        <w:t xml:space="preserve">ché i ruoli e le responsabilità delle funzioni coinvolte nel processo di redazione e di approvazione  </w:t>
      </w:r>
    </w:p>
    <w:p w:rsidR="002C1334" w:rsidRDefault="009301E9">
      <w:pPr>
        <w:ind w:left="680"/>
      </w:pPr>
      <w:r>
        <w:t>- Policy di Gruppo Business Process Management  definisce un quadro normativo di riferimento per la definizione e gestione dei processi aziendali, i ruol</w:t>
      </w:r>
      <w:r>
        <w:t>i che agiscono, il Business Process Framework,  i criteri, le modalità e gli strumenti per. process modeling</w:t>
      </w:r>
      <w:r>
        <w:br/>
      </w:r>
    </w:p>
    <w:p w:rsidR="002C1334" w:rsidRDefault="009301E9">
      <w:pPr>
        <w:ind w:left="680"/>
      </w:pPr>
      <w:r>
        <w:t>- Sviluppo dell’Identità Organizzativa - I nuovi Valori di Telecom Italia #ivaloridiTIM</w:t>
      </w:r>
    </w:p>
    <w:p w:rsidR="002C1334" w:rsidRDefault="009301E9">
      <w:pPr>
        <w:pStyle w:val="Titolo1"/>
      </w:pPr>
      <w:bookmarkStart w:id="9" w:name="_Toc256000004"/>
      <w:bookmarkStart w:id="10" w:name="_Toc1015"/>
      <w:r>
        <w:t>DESCRIZIONE PROCESSO E RESPONSABILITÀ</w:t>
      </w:r>
      <w:bookmarkEnd w:id="9"/>
    </w:p>
    <w:p w:rsidR="002C1334" w:rsidRDefault="009301E9">
      <w:pPr>
        <w:pStyle w:val="Titolo2"/>
      </w:pPr>
      <w:bookmarkStart w:id="11" w:name="_Toc256000005"/>
      <w:bookmarkStart w:id="12" w:name="_Toc1016"/>
      <w:bookmarkEnd w:id="10"/>
      <w:r>
        <w:t xml:space="preserve">Scopo e descrizione </w:t>
      </w:r>
      <w:r>
        <w:t>breve del processo</w:t>
      </w:r>
      <w:bookmarkEnd w:id="11"/>
      <w:bookmarkEnd w:id="12"/>
    </w:p>
    <w:p w:rsidR="002C1334" w:rsidRDefault="009301E9">
      <w:r>
        <w:t xml:space="preserve">Il processo descrive le attività della fase di delivery infrastrutturale dei server fisici svolte in collaborazione tra le strutture di IT Infrastructure (Delivery, Data Center e Control Room &amp; Technical Management).  </w:t>
      </w:r>
    </w:p>
    <w:p w:rsidR="002C1334" w:rsidRDefault="002C1334"/>
    <w:p w:rsidR="002C1334" w:rsidRDefault="009301E9">
      <w:pPr>
        <w:pStyle w:val="Titolo2"/>
      </w:pPr>
      <w:bookmarkStart w:id="13" w:name="14"/>
      <w:r>
        <w:t xml:space="preserve"> </w:t>
      </w:r>
      <w:bookmarkStart w:id="14" w:name="_Toc256000006"/>
      <w:bookmarkStart w:id="15" w:name="_Toc1017"/>
      <w:bookmarkEnd w:id="13"/>
      <w:r>
        <w:t xml:space="preserve">Input/output e </w:t>
      </w:r>
      <w:r>
        <w:t>fornitori/clienti del processo</w:t>
      </w:r>
      <w:bookmarkEnd w:id="14"/>
      <w:bookmarkEnd w:id="15"/>
    </w:p>
    <w:p w:rsidR="002C1334" w:rsidRDefault="009301E9">
      <w:r>
        <w:t>Gli input del processo sono:</w:t>
      </w:r>
    </w:p>
    <w:p w:rsidR="002C1334" w:rsidRDefault="009301E9">
      <w:pPr>
        <w:ind w:left="680"/>
      </w:pPr>
      <w:r>
        <w:t xml:space="preserve">- Documento di build specifico per Farm  </w:t>
      </w:r>
    </w:p>
    <w:p w:rsidR="002C1334" w:rsidRDefault="009301E9">
      <w:pPr>
        <w:ind w:left="680"/>
      </w:pPr>
      <w:r>
        <w:t xml:space="preserve">- Documento di progettazione VP </w:t>
      </w:r>
    </w:p>
    <w:p w:rsidR="002C1334" w:rsidRDefault="009301E9">
      <w:r>
        <w:t>Gli output del processo sono:</w:t>
      </w:r>
    </w:p>
    <w:p w:rsidR="002C1334" w:rsidRDefault="009301E9">
      <w:pPr>
        <w:ind w:left="680"/>
      </w:pPr>
      <w:r>
        <w:t xml:space="preserve">- Documento di set up </w:t>
      </w:r>
    </w:p>
    <w:p w:rsidR="002C1334" w:rsidRDefault="009301E9">
      <w:pPr>
        <w:ind w:left="680"/>
      </w:pPr>
      <w:r>
        <w:t xml:space="preserve">- File di Patching </w:t>
      </w:r>
    </w:p>
    <w:p w:rsidR="002C1334" w:rsidRDefault="009301E9">
      <w:pPr>
        <w:ind w:left="680"/>
      </w:pPr>
      <w:r>
        <w:t xml:space="preserve">- Piano di consegna merce </w:t>
      </w:r>
    </w:p>
    <w:p w:rsidR="002C1334" w:rsidRDefault="009301E9">
      <w:pPr>
        <w:ind w:left="680"/>
      </w:pPr>
      <w:r>
        <w:t xml:space="preserve">- Piano di dettaglio </w:t>
      </w:r>
      <w:r>
        <w:t xml:space="preserve">Delivery </w:t>
      </w:r>
    </w:p>
    <w:p w:rsidR="002C1334" w:rsidRDefault="009301E9">
      <w:pPr>
        <w:ind w:left="680"/>
      </w:pPr>
      <w:r>
        <w:t xml:space="preserve">- Rapporto di installazione fornitore </w:t>
      </w:r>
    </w:p>
    <w:p w:rsidR="002C1334" w:rsidRDefault="009301E9">
      <w:pPr>
        <w:ind w:left="680"/>
      </w:pPr>
      <w:r>
        <w:t xml:space="preserve">- Richieste VLAN </w:t>
      </w:r>
    </w:p>
    <w:p w:rsidR="002C1334" w:rsidRDefault="009301E9">
      <w:pPr>
        <w:ind w:left="680"/>
      </w:pPr>
      <w:r>
        <w:t xml:space="preserve">- Site Preparation </w:t>
      </w:r>
    </w:p>
    <w:p w:rsidR="002C1334" w:rsidRDefault="009301E9">
      <w:pPr>
        <w:ind w:left="680"/>
      </w:pPr>
      <w:r>
        <w:t xml:space="preserve">- Verbale di esercibilità DC </w:t>
      </w:r>
    </w:p>
    <w:p w:rsidR="002C1334" w:rsidRDefault="009301E9">
      <w:r>
        <w:t>I clienti del processo sono:</w:t>
      </w:r>
    </w:p>
    <w:p w:rsidR="002C1334" w:rsidRDefault="009301E9">
      <w:pPr>
        <w:ind w:left="680"/>
      </w:pPr>
      <w:r>
        <w:t>- Resource Development &amp; Management</w:t>
      </w:r>
    </w:p>
    <w:p w:rsidR="002C1334" w:rsidRDefault="002C1334"/>
    <w:p w:rsidR="002C1334" w:rsidRDefault="009301E9">
      <w:pPr>
        <w:pStyle w:val="Titolo2"/>
      </w:pPr>
      <w:bookmarkStart w:id="16" w:name="_Toc256000007"/>
      <w:bookmarkStart w:id="17" w:name="_Toc1018"/>
      <w:r>
        <w:t>Obiettivi (KPO / KPI / SLA)</w:t>
      </w:r>
      <w:bookmarkEnd w:id="16"/>
      <w:bookmarkEnd w:id="17"/>
    </w:p>
    <w:p w:rsidR="002C1334" w:rsidRDefault="002C1334">
      <w:pPr>
        <w:rPr>
          <w:rFonts w:ascii="Monospaced" w:eastAsia="Monospaced" w:hAnsi="Monospaced" w:cs="Monospaced"/>
          <w:sz w:val="24"/>
        </w:rPr>
      </w:pPr>
    </w:p>
    <w:p w:rsidR="002C1334" w:rsidRDefault="009301E9">
      <w:pPr>
        <w:rPr>
          <w:rFonts w:ascii="Monospaced" w:eastAsia="Monospaced" w:hAnsi="Monospaced" w:cs="Monospaced"/>
          <w:sz w:val="24"/>
        </w:rPr>
      </w:pPr>
      <w:r>
        <w:rPr>
          <w:rFonts w:ascii="Monospaced" w:eastAsia="Monospaced" w:hAnsi="Monospaced" w:cs="Monospaced"/>
          <w:sz w:val="24"/>
        </w:rPr>
        <w:t xml:space="preserve"> </w:t>
      </w:r>
    </w:p>
    <w:p w:rsidR="002C1334" w:rsidRDefault="009301E9">
      <w:r>
        <w:t>I KPI del processo sono:</w:t>
      </w:r>
    </w:p>
    <w:p w:rsidR="002C1334" w:rsidRDefault="009301E9">
      <w:pPr>
        <w:ind w:left="680"/>
      </w:pPr>
      <w:r>
        <w:t xml:space="preserve">- Server </w:t>
      </w:r>
      <w:r>
        <w:t xml:space="preserve">rilasciati Numero dei server rilasciati nella fase di delivery, espressi come somma dei server logici e fisici tracciati su DIM (Delivery Integration Manager) </w:t>
      </w:r>
    </w:p>
    <w:p w:rsidR="002C1334" w:rsidRDefault="009301E9">
      <w:pPr>
        <w:ind w:left="680"/>
      </w:pPr>
      <w:r>
        <w:t xml:space="preserve">- Tempo medio Delivery Media dell’intervallo, in giorni lavorativi, tra Data Inizio e Data Fine </w:t>
      </w:r>
      <w:r>
        <w:t>della fase cosiddetta Infra HW tracciata su DIM (Delivery Integration Manager)</w:t>
      </w:r>
    </w:p>
    <w:p w:rsidR="002C1334" w:rsidRDefault="002C1334"/>
    <w:p w:rsidR="002C1334" w:rsidRDefault="009301E9">
      <w:pPr>
        <w:pStyle w:val="Titolo2"/>
      </w:pPr>
      <w:bookmarkStart w:id="18" w:name="_Toc256000008"/>
      <w:bookmarkStart w:id="19" w:name="_Toc1019"/>
      <w:r>
        <w:lastRenderedPageBreak/>
        <w:t>Vincoli sul processo</w:t>
      </w:r>
      <w:bookmarkEnd w:id="18"/>
      <w:bookmarkEnd w:id="19"/>
    </w:p>
    <w:p w:rsidR="002C1334" w:rsidRDefault="009301E9">
      <w:r>
        <w:t>Le normative cogenti sul processo sono:</w:t>
      </w:r>
    </w:p>
    <w:p w:rsidR="002C1334" w:rsidRDefault="009301E9">
      <w:pPr>
        <w:ind w:left="680"/>
      </w:pPr>
      <w:r>
        <w:t xml:space="preserve">- ISO 14001 </w:t>
      </w:r>
    </w:p>
    <w:p w:rsidR="002C1334" w:rsidRDefault="009301E9">
      <w:pPr>
        <w:ind w:left="680"/>
      </w:pPr>
      <w:r>
        <w:t xml:space="preserve">- ISO 20000 </w:t>
      </w:r>
    </w:p>
    <w:p w:rsidR="002C1334" w:rsidRDefault="009301E9">
      <w:pPr>
        <w:ind w:left="680"/>
      </w:pPr>
      <w:r>
        <w:t xml:space="preserve">- ISO 27001 </w:t>
      </w:r>
    </w:p>
    <w:p w:rsidR="002C1334" w:rsidRDefault="009301E9">
      <w:pPr>
        <w:ind w:left="680"/>
      </w:pPr>
      <w:r>
        <w:t xml:space="preserve">- ISO 9001 </w:t>
      </w:r>
    </w:p>
    <w:p w:rsidR="002C1334" w:rsidRDefault="009301E9">
      <w:r>
        <w:br w:type="page"/>
      </w:r>
    </w:p>
    <w:p w:rsidR="002C1334" w:rsidRDefault="009301E9">
      <w:pPr>
        <w:pStyle w:val="Titolo2"/>
      </w:pPr>
      <w:bookmarkStart w:id="20" w:name="_Toc256000009"/>
      <w:bookmarkStart w:id="21" w:name="_Toc10110"/>
      <w:r>
        <w:t>Delivery DC Infrastruttura</w:t>
      </w:r>
      <w:bookmarkEnd w:id="20"/>
      <w:bookmarkEnd w:id="21"/>
    </w:p>
    <w:p w:rsidR="002C1334" w:rsidRDefault="009301E9">
      <w:pPr>
        <w:pStyle w:val="Titolo3"/>
        <w:rPr>
          <w:b/>
          <w:i w:val="0"/>
        </w:rPr>
      </w:pPr>
      <w:bookmarkStart w:id="22" w:name="_Toc256000010"/>
      <w:bookmarkStart w:id="23" w:name="_Toc10111"/>
      <w:r>
        <w:rPr>
          <w:b/>
          <w:i w:val="0"/>
        </w:rPr>
        <w:t>Contesto del processo</w:t>
      </w:r>
      <w:bookmarkEnd w:id="22"/>
      <w:bookmarkEnd w:id="23"/>
    </w:p>
    <w:p w:rsidR="002C1334" w:rsidRDefault="00F64FC9">
      <w:pPr>
        <w:spacing w:line="240" w:lineRule="atLeast"/>
        <w:rPr>
          <w:b/>
          <w:sz w:val="24"/>
        </w:rPr>
      </w:pPr>
      <w:r>
        <w:rPr>
          <w:noProof/>
        </w:rPr>
        <w:drawing>
          <wp:inline distT="0" distB="0" distL="0" distR="0">
            <wp:extent cx="6115050" cy="3400425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301E9">
        <w:rPr>
          <w:b/>
          <w:sz w:val="24"/>
        </w:rPr>
        <w:br w:type="page"/>
      </w:r>
    </w:p>
    <w:p w:rsidR="002C1334" w:rsidRDefault="009301E9">
      <w:pPr>
        <w:pStyle w:val="Titolo3"/>
        <w:spacing w:line="240" w:lineRule="atLeast"/>
        <w:rPr>
          <w:b/>
          <w:i w:val="0"/>
        </w:rPr>
      </w:pPr>
      <w:bookmarkStart w:id="24" w:name="_Toc256000011"/>
      <w:bookmarkStart w:id="25" w:name="_Toc10112"/>
      <w:r>
        <w:rPr>
          <w:b/>
          <w:i w:val="0"/>
        </w:rPr>
        <w:t xml:space="preserve">Flow del </w:t>
      </w:r>
      <w:r>
        <w:rPr>
          <w:b/>
          <w:i w:val="0"/>
        </w:rPr>
        <w:t>processo</w:t>
      </w:r>
      <w:bookmarkEnd w:id="24"/>
      <w:bookmarkEnd w:id="25"/>
    </w:p>
    <w:p w:rsidR="002C1334" w:rsidRDefault="00F64FC9">
      <w:pPr>
        <w:spacing w:line="240" w:lineRule="atLeast"/>
        <w:rPr>
          <w:b/>
          <w:sz w:val="24"/>
        </w:rPr>
      </w:pPr>
      <w:r>
        <w:rPr>
          <w:noProof/>
        </w:rPr>
        <w:drawing>
          <wp:inline distT="0" distB="0" distL="0" distR="0">
            <wp:extent cx="6124575" cy="3609975"/>
            <wp:effectExtent l="0" t="0" r="9525" b="952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301E9">
        <w:rPr>
          <w:b/>
          <w:sz w:val="24"/>
        </w:rPr>
        <w:br w:type="page"/>
      </w:r>
    </w:p>
    <w:p w:rsidR="002C1334" w:rsidRDefault="009301E9">
      <w:pPr>
        <w:pStyle w:val="Titolo3"/>
        <w:spacing w:line="240" w:lineRule="atLeast"/>
        <w:rPr>
          <w:b/>
          <w:i w:val="0"/>
        </w:rPr>
      </w:pPr>
      <w:bookmarkStart w:id="26" w:name="_Toc256000012"/>
      <w:bookmarkStart w:id="27" w:name="_Toc10113"/>
      <w:r>
        <w:rPr>
          <w:b/>
          <w:i w:val="0"/>
        </w:rPr>
        <w:t>Attività del processo</w:t>
      </w:r>
      <w:bookmarkEnd w:id="26"/>
    </w:p>
    <w:p w:rsidR="002C1334" w:rsidRDefault="009301E9">
      <w:bookmarkStart w:id="28" w:name="1"/>
      <w:bookmarkEnd w:id="27"/>
      <w:r>
        <w:t xml:space="preserve"> </w:t>
      </w:r>
      <w:bookmarkEnd w:id="28"/>
    </w:p>
    <w:p w:rsidR="002C1334" w:rsidRDefault="009301E9">
      <w:pPr>
        <w:pStyle w:val="Titolo4"/>
        <w:rPr>
          <w:b/>
          <w:sz w:val="22"/>
        </w:rPr>
      </w:pPr>
      <w:bookmarkStart w:id="29" w:name="_Toc256000013"/>
      <w:bookmarkStart w:id="30" w:name="_Toc10114"/>
      <w:r>
        <w:rPr>
          <w:b/>
          <w:sz w:val="22"/>
        </w:rPr>
        <w:t>01  / Compilazione documentazione Delivery</w:t>
      </w:r>
      <w:bookmarkEnd w:id="29"/>
      <w:r>
        <w:rPr>
          <w:b/>
          <w:sz w:val="22"/>
        </w:rPr>
        <w:t xml:space="preserve"> </w:t>
      </w:r>
      <w:bookmarkEnd w:id="30"/>
    </w:p>
    <w:p w:rsidR="002C1334" w:rsidRDefault="002C1334">
      <w:pPr>
        <w:pStyle w:val="StringnotfoundIDSTYLERDDEFAULTL"/>
      </w:pPr>
    </w:p>
    <w:p w:rsidR="002C1334" w:rsidRDefault="009301E9">
      <w:pPr>
        <w:pStyle w:val="StringnotfoundIDSTYLERDDEFAULTL"/>
      </w:pPr>
      <w:r>
        <w:t>Descrizione attività</w:t>
      </w:r>
    </w:p>
    <w:p w:rsidR="002C1334" w:rsidRDefault="009301E9">
      <w:r>
        <w:t>Sulla base dei documenti di progettazione, si aggiornano i documenti di delivery per la parte di competenza.</w:t>
      </w:r>
    </w:p>
    <w:p w:rsidR="002C1334" w:rsidRDefault="002C1334">
      <w:pPr>
        <w:rPr>
          <w:rFonts w:ascii="Monospaced" w:eastAsia="Monospaced" w:hAnsi="Monospaced" w:cs="Monospaced"/>
          <w:sz w:val="24"/>
        </w:rPr>
      </w:pPr>
    </w:p>
    <w:p w:rsidR="002C1334" w:rsidRDefault="002C1334">
      <w:pPr>
        <w:rPr>
          <w:rFonts w:ascii="Monospaced" w:eastAsia="Monospaced" w:hAnsi="Monospaced" w:cs="Monospaced"/>
          <w:sz w:val="24"/>
        </w:rPr>
      </w:pPr>
    </w:p>
    <w:p w:rsidR="002C1334" w:rsidRDefault="002C1334">
      <w:pPr>
        <w:rPr>
          <w:rFonts w:ascii="Monospaced" w:eastAsia="Monospaced" w:hAnsi="Monospaced" w:cs="Monospaced"/>
          <w:sz w:val="24"/>
        </w:rPr>
      </w:pPr>
    </w:p>
    <w:p w:rsidR="002C1334" w:rsidRDefault="002C1334"/>
    <w:p w:rsidR="002C1334" w:rsidRDefault="009301E9">
      <w:pPr>
        <w:pStyle w:val="StringnotfoundIDSTYLERDDEFAULTL"/>
      </w:pPr>
      <w:r>
        <w:t>Input/output dell’attività</w:t>
      </w:r>
    </w:p>
    <w:p w:rsidR="002C1334" w:rsidRDefault="009301E9">
      <w:pPr>
        <w:pStyle w:val="StringnotfoundIDSTYLERDDEFAULTINDENT"/>
      </w:pPr>
      <w:r>
        <w:t xml:space="preserve">Input </w:t>
      </w:r>
      <w:r>
        <w:t>attività:</w:t>
      </w:r>
    </w:p>
    <w:p w:rsidR="002C1334" w:rsidRDefault="009301E9">
      <w:pPr>
        <w:ind w:left="567"/>
      </w:pPr>
      <w:r>
        <w:t xml:space="preserve">- Documento di build specifico per Farm  </w:t>
      </w:r>
    </w:p>
    <w:p w:rsidR="002C1334" w:rsidRDefault="009301E9">
      <w:pPr>
        <w:ind w:left="567"/>
      </w:pPr>
      <w:r>
        <w:t xml:space="preserve">- Documento di progettazione VP </w:t>
      </w:r>
    </w:p>
    <w:p w:rsidR="002C1334" w:rsidRDefault="009301E9">
      <w:pPr>
        <w:pStyle w:val="StringnotfoundIDSTYLERDDEFAULTINDENT"/>
      </w:pPr>
      <w:r>
        <w:t>Output attività:</w:t>
      </w:r>
    </w:p>
    <w:p w:rsidR="002C1334" w:rsidRDefault="009301E9">
      <w:pPr>
        <w:ind w:left="680"/>
      </w:pPr>
      <w:r>
        <w:t xml:space="preserve">- Documento di set up </w:t>
      </w:r>
    </w:p>
    <w:p w:rsidR="002C1334" w:rsidRDefault="009301E9">
      <w:pPr>
        <w:ind w:left="680"/>
      </w:pPr>
      <w:r>
        <w:t xml:space="preserve">- File di Patching </w:t>
      </w:r>
    </w:p>
    <w:p w:rsidR="002C1334" w:rsidRDefault="009301E9">
      <w:pPr>
        <w:ind w:left="680"/>
      </w:pPr>
      <w:r>
        <w:t xml:space="preserve">- Piano di consegna merce </w:t>
      </w:r>
    </w:p>
    <w:p w:rsidR="002C1334" w:rsidRDefault="009301E9">
      <w:pPr>
        <w:ind w:left="680"/>
      </w:pPr>
      <w:r>
        <w:t xml:space="preserve">- Piano di dettaglio Delivery </w:t>
      </w:r>
    </w:p>
    <w:p w:rsidR="002C1334" w:rsidRDefault="009301E9">
      <w:pPr>
        <w:ind w:left="680"/>
      </w:pPr>
      <w:r>
        <w:t xml:space="preserve">- Richieste VLAN </w:t>
      </w:r>
    </w:p>
    <w:p w:rsidR="002C1334" w:rsidRDefault="009301E9">
      <w:pPr>
        <w:ind w:left="680"/>
      </w:pPr>
      <w:r>
        <w:t xml:space="preserve">- Site Preparation </w:t>
      </w:r>
    </w:p>
    <w:p w:rsidR="002C1334" w:rsidRDefault="009301E9">
      <w:r>
        <w:t xml:space="preserve"> </w:t>
      </w:r>
    </w:p>
    <w:p w:rsidR="002C1334" w:rsidRDefault="009301E9">
      <w:pPr>
        <w:pStyle w:val="Titolo4"/>
        <w:rPr>
          <w:b/>
          <w:sz w:val="22"/>
        </w:rPr>
      </w:pPr>
      <w:bookmarkStart w:id="31" w:name="_Toc256000014"/>
      <w:bookmarkStart w:id="32" w:name="_Toc10115"/>
      <w:r>
        <w:rPr>
          <w:b/>
          <w:sz w:val="22"/>
        </w:rPr>
        <w:t>02 / Delivery</w:t>
      </w:r>
      <w:r>
        <w:rPr>
          <w:b/>
          <w:sz w:val="22"/>
        </w:rPr>
        <w:t xml:space="preserve"> infrastruttura di Rete</w:t>
      </w:r>
      <w:bookmarkEnd w:id="31"/>
      <w:bookmarkEnd w:id="32"/>
    </w:p>
    <w:p w:rsidR="002C1334" w:rsidRDefault="002C1334">
      <w:pPr>
        <w:pStyle w:val="StringnotfoundIDSTYLERDDEFAULTL"/>
      </w:pPr>
    </w:p>
    <w:p w:rsidR="002C1334" w:rsidRDefault="009301E9">
      <w:pPr>
        <w:pStyle w:val="StringnotfoundIDSTYLERDDEFAULTL"/>
      </w:pPr>
      <w:r>
        <w:t>Descrizione attività</w:t>
      </w:r>
    </w:p>
    <w:p w:rsidR="002C1334" w:rsidRDefault="009301E9">
      <w:r>
        <w:t xml:space="preserve">Sulla base delle specifiche contenute nel documento di build, viene eseguito il delivery dell’ infrastruttura di rete. </w:t>
      </w:r>
    </w:p>
    <w:p w:rsidR="002C1334" w:rsidRDefault="002C1334"/>
    <w:p w:rsidR="002C1334" w:rsidRDefault="009301E9">
      <w:r>
        <w:t xml:space="preserve"> </w:t>
      </w:r>
    </w:p>
    <w:p w:rsidR="002C1334" w:rsidRDefault="009301E9">
      <w:pPr>
        <w:pStyle w:val="Titolo4"/>
        <w:rPr>
          <w:b/>
          <w:sz w:val="22"/>
        </w:rPr>
      </w:pPr>
      <w:bookmarkStart w:id="33" w:name="_Toc256000015"/>
      <w:bookmarkStart w:id="34" w:name="_Toc10116"/>
      <w:r>
        <w:rPr>
          <w:b/>
          <w:sz w:val="22"/>
        </w:rPr>
        <w:t>03  / Aggiornamento documentazione Delivery</w:t>
      </w:r>
      <w:bookmarkEnd w:id="33"/>
      <w:bookmarkEnd w:id="34"/>
    </w:p>
    <w:p w:rsidR="002C1334" w:rsidRDefault="002C1334">
      <w:pPr>
        <w:pStyle w:val="StringnotfoundIDSTYLERDDEFAULTL"/>
      </w:pPr>
    </w:p>
    <w:p w:rsidR="002C1334" w:rsidRDefault="009301E9">
      <w:pPr>
        <w:pStyle w:val="StringnotfoundIDSTYLERDDEFAULTL"/>
      </w:pPr>
      <w:r>
        <w:t>Descrizione attività</w:t>
      </w:r>
    </w:p>
    <w:p w:rsidR="002C1334" w:rsidRDefault="009301E9">
      <w:r>
        <w:t xml:space="preserve">A valle del delivery </w:t>
      </w:r>
      <w:r>
        <w:t xml:space="preserve">dell’ infrastruttura di rete, viene aggiornata la tabella dei flussi infrastrutturali, il file di patching e i documenti di delivery per la parte di competenza.  </w:t>
      </w:r>
    </w:p>
    <w:p w:rsidR="002C1334" w:rsidRDefault="002C1334"/>
    <w:p w:rsidR="002C1334" w:rsidRDefault="009301E9">
      <w:r>
        <w:t xml:space="preserve"> </w:t>
      </w:r>
    </w:p>
    <w:p w:rsidR="002C1334" w:rsidRDefault="009301E9">
      <w:pPr>
        <w:pStyle w:val="Titolo4"/>
        <w:rPr>
          <w:b/>
          <w:sz w:val="22"/>
        </w:rPr>
      </w:pPr>
      <w:bookmarkStart w:id="35" w:name="_Toc256000016"/>
      <w:bookmarkStart w:id="36" w:name="_Toc10117"/>
      <w:r>
        <w:rPr>
          <w:b/>
          <w:sz w:val="22"/>
        </w:rPr>
        <w:t>04 / Presidio consegna HW e posizionamento Server</w:t>
      </w:r>
      <w:bookmarkEnd w:id="35"/>
      <w:bookmarkEnd w:id="36"/>
    </w:p>
    <w:p w:rsidR="002C1334" w:rsidRDefault="002C1334">
      <w:pPr>
        <w:pStyle w:val="StringnotfoundIDSTYLERDDEFAULTL"/>
      </w:pPr>
    </w:p>
    <w:p w:rsidR="002C1334" w:rsidRDefault="009301E9">
      <w:pPr>
        <w:pStyle w:val="StringnotfoundIDSTYLERDDEFAULTL"/>
      </w:pPr>
      <w:r>
        <w:t>Descrizione attività</w:t>
      </w:r>
    </w:p>
    <w:p w:rsidR="002C1334" w:rsidRDefault="009301E9">
      <w:r>
        <w:t>Nel caso di acquisto di Hardware (cfr processo Ciclo Passivo TIIT), al momento della ricezione della merce (Rack, server fisici, apparati di connettività, etc), il Data Center (Site) provvede a verificare la corrispondenza fra ordinato (inserito dalla Prog</w:t>
      </w:r>
      <w:r>
        <w:t>ettazione o comunque dall’Asset Manager sul sistema Inventory Management)  e consegnato e a pubblicare sul repository Document Manager la copia in  formato elettronico del DDT documento di trasporto); si provvede all’aggiornamento dell’Inventory Management</w:t>
      </w:r>
      <w:r>
        <w:t xml:space="preserve"> per i nuovi asset ricevuti come da processo di Asset Management IT. </w:t>
      </w:r>
    </w:p>
    <w:p w:rsidR="002C1334" w:rsidRDefault="002C1334"/>
    <w:p w:rsidR="002C1334" w:rsidRDefault="009301E9">
      <w:pPr>
        <w:pStyle w:val="StringnotfoundIDSTYLERDDEFAULTL"/>
      </w:pPr>
      <w:r>
        <w:t>Processi aziendali in output all'attività</w:t>
      </w:r>
    </w:p>
    <w:p w:rsidR="002C1334" w:rsidRDefault="009301E9">
      <w:pPr>
        <w:pStyle w:val="StringnotfoundIDSTYLERDDEFAULTINDENT"/>
      </w:pPr>
      <w:r>
        <w:t>- Asset Management IT</w:t>
      </w:r>
    </w:p>
    <w:p w:rsidR="002C1334" w:rsidRDefault="009301E9">
      <w:pPr>
        <w:pStyle w:val="StringnotfoundIDSTYLERDDEFAULTL"/>
      </w:pPr>
      <w:r>
        <w:t>Risorse IT utilizzate (opzionale)</w:t>
      </w:r>
    </w:p>
    <w:p w:rsidR="002C1334" w:rsidRDefault="009301E9">
      <w:pPr>
        <w:pStyle w:val="StringnotfoundIDSTYLERDDEFAULTINDENT"/>
      </w:pPr>
      <w:r>
        <w:t>Le risorse IT utilizzate dall'attività sono:</w:t>
      </w:r>
    </w:p>
    <w:p w:rsidR="002C1334" w:rsidRDefault="009301E9">
      <w:pPr>
        <w:ind w:left="567"/>
      </w:pPr>
      <w:r>
        <w:t xml:space="preserve">- ARCHIBUS GESTIONE DEGLI SPAZI PER </w:t>
      </w:r>
      <w:r>
        <w:t>DESTINAZIONE D'USO DEI SERVIZI DI FACILITY</w:t>
      </w:r>
    </w:p>
    <w:p w:rsidR="002C1334" w:rsidRDefault="009301E9">
      <w:r>
        <w:t xml:space="preserve"> </w:t>
      </w:r>
    </w:p>
    <w:p w:rsidR="002C1334" w:rsidRDefault="009301E9">
      <w:pPr>
        <w:pStyle w:val="Titolo4"/>
        <w:rPr>
          <w:b/>
          <w:sz w:val="22"/>
        </w:rPr>
      </w:pPr>
      <w:bookmarkStart w:id="37" w:name="_Toc256000017"/>
      <w:bookmarkStart w:id="38" w:name="_Toc10118"/>
      <w:r>
        <w:rPr>
          <w:b/>
          <w:sz w:val="22"/>
        </w:rPr>
        <w:t>05 / Installazione HW</w:t>
      </w:r>
      <w:bookmarkEnd w:id="37"/>
      <w:bookmarkEnd w:id="38"/>
    </w:p>
    <w:p w:rsidR="002C1334" w:rsidRDefault="002C1334">
      <w:pPr>
        <w:pStyle w:val="StringnotfoundIDSTYLERDDEFAULTL"/>
      </w:pPr>
    </w:p>
    <w:p w:rsidR="002C1334" w:rsidRDefault="009301E9">
      <w:pPr>
        <w:pStyle w:val="StringnotfoundIDSTYLERDDEFAULTL"/>
      </w:pPr>
      <w:r>
        <w:t>Descrizione attività</w:t>
      </w:r>
    </w:p>
    <w:p w:rsidR="002C1334" w:rsidRDefault="009301E9">
      <w:r>
        <w:t>Il fornitore installa i server sotto il coordinamento del Data Center e compila il rapporto di installazione, che viene firmato dal Data Center per accettazione e da q</w:t>
      </w:r>
      <w:r>
        <w:t xml:space="preserve">uesto inviato a Delivery (che successivamente lo invia via email ad A.IE). </w:t>
      </w:r>
    </w:p>
    <w:p w:rsidR="002C1334" w:rsidRDefault="002C1334"/>
    <w:p w:rsidR="002C1334" w:rsidRDefault="009301E9">
      <w:pPr>
        <w:pStyle w:val="StringnotfoundIDSTYLERDDEFAULTL"/>
      </w:pPr>
      <w:r>
        <w:t>Input/output dell’attività</w:t>
      </w:r>
    </w:p>
    <w:p w:rsidR="002C1334" w:rsidRDefault="009301E9">
      <w:pPr>
        <w:pStyle w:val="StringnotfoundIDSTYLERDDEFAULTINDENT"/>
      </w:pPr>
      <w:r>
        <w:t>Output attività:</w:t>
      </w:r>
    </w:p>
    <w:p w:rsidR="002C1334" w:rsidRDefault="009301E9">
      <w:pPr>
        <w:ind w:left="680"/>
      </w:pPr>
      <w:r>
        <w:t xml:space="preserve">- Rapporto di installazione fornitore </w:t>
      </w:r>
    </w:p>
    <w:p w:rsidR="002C1334" w:rsidRDefault="009301E9">
      <w:r>
        <w:t xml:space="preserve"> </w:t>
      </w:r>
    </w:p>
    <w:p w:rsidR="002C1334" w:rsidRDefault="009301E9">
      <w:pPr>
        <w:pStyle w:val="Titolo4"/>
        <w:rPr>
          <w:b/>
          <w:sz w:val="22"/>
        </w:rPr>
      </w:pPr>
      <w:bookmarkStart w:id="39" w:name="_Toc256000018"/>
      <w:bookmarkStart w:id="40" w:name="_Toc10119"/>
      <w:r>
        <w:rPr>
          <w:b/>
          <w:sz w:val="22"/>
        </w:rPr>
        <w:t>06 / Assegnazione VLAN</w:t>
      </w:r>
      <w:bookmarkEnd w:id="39"/>
      <w:bookmarkEnd w:id="40"/>
    </w:p>
    <w:p w:rsidR="002C1334" w:rsidRDefault="002C1334">
      <w:pPr>
        <w:pStyle w:val="StringnotfoundIDSTYLERDDEFAULTL"/>
      </w:pPr>
    </w:p>
    <w:p w:rsidR="002C1334" w:rsidRDefault="009301E9">
      <w:pPr>
        <w:pStyle w:val="StringnotfoundIDSTYLERDDEFAULTL"/>
      </w:pPr>
      <w:r>
        <w:t>Descrizione attività</w:t>
      </w:r>
    </w:p>
    <w:p w:rsidR="002C1334" w:rsidRDefault="009301E9">
      <w:r>
        <w:t>Parallelamente all’installazione del fornitore, s</w:t>
      </w:r>
      <w:r>
        <w:t xml:space="preserve">i procede con le seguenti attività:      </w:t>
      </w:r>
    </w:p>
    <w:p w:rsidR="002C1334" w:rsidRDefault="002C1334">
      <w:pPr>
        <w:rPr>
          <w:rFonts w:ascii="Monospaced" w:eastAsia="Monospaced" w:hAnsi="Monospaced" w:cs="Monospaced"/>
          <w:sz w:val="24"/>
        </w:rPr>
      </w:pPr>
    </w:p>
    <w:p w:rsidR="002C1334" w:rsidRDefault="009301E9">
      <w:pPr>
        <w:numPr>
          <w:ilvl w:val="0"/>
          <w:numId w:val="10"/>
        </w:numPr>
        <w:ind w:left="700"/>
      </w:pPr>
      <w:r>
        <w:t xml:space="preserve">assegnazione vlan/ip e aggiornamento IMS/IMCP  </w:t>
      </w:r>
    </w:p>
    <w:p w:rsidR="002C1334" w:rsidRDefault="009301E9">
      <w:pPr>
        <w:numPr>
          <w:ilvl w:val="0"/>
          <w:numId w:val="10"/>
        </w:numPr>
        <w:ind w:left="700"/>
      </w:pPr>
      <w:r>
        <w:t xml:space="preserve">richiesta di apertura delle regole firewall sul server  </w:t>
      </w:r>
    </w:p>
    <w:p w:rsidR="002C1334" w:rsidRDefault="002C1334">
      <w:pPr>
        <w:rPr>
          <w:rFonts w:ascii="Monospaced" w:eastAsia="Monospaced" w:hAnsi="Monospaced" w:cs="Monospaced"/>
          <w:sz w:val="24"/>
        </w:rPr>
      </w:pPr>
    </w:p>
    <w:p w:rsidR="002C1334" w:rsidRDefault="009301E9">
      <w:r>
        <w:t xml:space="preserve">La configurazione delle VLAN per i server è eseguita dai Data Center, invece la configurazione delle VLAN su Switch di rete è eseguita dal gruppo di Network Management. </w:t>
      </w:r>
    </w:p>
    <w:p w:rsidR="002C1334" w:rsidRDefault="002C1334">
      <w:pPr>
        <w:rPr>
          <w:rFonts w:ascii="Monospaced" w:eastAsia="Monospaced" w:hAnsi="Monospaced" w:cs="Monospaced"/>
          <w:sz w:val="24"/>
        </w:rPr>
      </w:pPr>
    </w:p>
    <w:p w:rsidR="002C1334" w:rsidRDefault="002C1334">
      <w:pPr>
        <w:rPr>
          <w:rFonts w:ascii="Monospaced" w:eastAsia="Monospaced" w:hAnsi="Monospaced" w:cs="Monospaced"/>
          <w:sz w:val="24"/>
        </w:rPr>
      </w:pPr>
    </w:p>
    <w:p w:rsidR="002C1334" w:rsidRDefault="002C1334"/>
    <w:p w:rsidR="002C1334" w:rsidRDefault="009301E9">
      <w:r>
        <w:t xml:space="preserve"> </w:t>
      </w:r>
    </w:p>
    <w:p w:rsidR="002C1334" w:rsidRDefault="009301E9">
      <w:pPr>
        <w:pStyle w:val="Titolo4"/>
        <w:rPr>
          <w:b/>
          <w:sz w:val="22"/>
        </w:rPr>
      </w:pPr>
      <w:bookmarkStart w:id="41" w:name="_Toc256000019"/>
      <w:bookmarkStart w:id="42" w:name="_Toc10120"/>
      <w:r>
        <w:rPr>
          <w:b/>
          <w:sz w:val="22"/>
        </w:rPr>
        <w:t>07 / Richiesta apertura Regole FW</w:t>
      </w:r>
      <w:bookmarkEnd w:id="41"/>
      <w:bookmarkEnd w:id="42"/>
    </w:p>
    <w:p w:rsidR="002C1334" w:rsidRDefault="002C1334">
      <w:pPr>
        <w:pStyle w:val="StringnotfoundIDSTYLERDDEFAULTL"/>
      </w:pPr>
    </w:p>
    <w:p w:rsidR="002C1334" w:rsidRDefault="009301E9">
      <w:pPr>
        <w:pStyle w:val="StringnotfoundIDSTYLERDDEFAULTL"/>
      </w:pPr>
      <w:r>
        <w:t>Descrizione attività</w:t>
      </w:r>
    </w:p>
    <w:p w:rsidR="002C1334" w:rsidRDefault="009301E9">
      <w:r>
        <w:t>Nei casi di delivery virt</w:t>
      </w:r>
      <w:r>
        <w:t>uali non standard, Network Management Center richiede l’apertura delle regole Firewall secondo le modalità indicate nel processo di Controllo delle regole Firewall; per i delivery standard, le regole FW vengono implementate già nella fase di Creation (rego</w:t>
      </w:r>
      <w:r>
        <w:t xml:space="preserve">le di pre-provisioning per tutti gli ambienti NGDC).      </w:t>
      </w:r>
    </w:p>
    <w:p w:rsidR="002C1334" w:rsidRDefault="002C1334">
      <w:pPr>
        <w:rPr>
          <w:rFonts w:ascii="Monospaced" w:eastAsia="Monospaced" w:hAnsi="Monospaced" w:cs="Monospaced"/>
          <w:sz w:val="24"/>
        </w:rPr>
      </w:pPr>
    </w:p>
    <w:p w:rsidR="002C1334" w:rsidRDefault="009301E9">
      <w:r>
        <w:t xml:space="preserve">Al termine delle attività di apertura delle regole FW, l’esito viene comunicato al gruppo di Delivery.  </w:t>
      </w:r>
    </w:p>
    <w:p w:rsidR="002C1334" w:rsidRDefault="002C1334"/>
    <w:p w:rsidR="002C1334" w:rsidRDefault="009301E9">
      <w:pPr>
        <w:pStyle w:val="StringnotfoundIDSTYLERDDEFAULTL"/>
      </w:pPr>
      <w:r>
        <w:t>Input/output dell’attività</w:t>
      </w:r>
    </w:p>
    <w:p w:rsidR="002C1334" w:rsidRDefault="009301E9">
      <w:pPr>
        <w:pStyle w:val="StringnotfoundIDSTYLERDDEFAULTINDENT"/>
      </w:pPr>
      <w:r>
        <w:t>Output attività:</w:t>
      </w:r>
    </w:p>
    <w:p w:rsidR="002C1334" w:rsidRDefault="009301E9">
      <w:pPr>
        <w:ind w:left="680"/>
      </w:pPr>
      <w:r>
        <w:t>- Modulo richiesta abilitazione / disabilitazi</w:t>
      </w:r>
      <w:r>
        <w:t xml:space="preserve">one flussi FW </w:t>
      </w:r>
    </w:p>
    <w:p w:rsidR="002C1334" w:rsidRDefault="009301E9">
      <w:pPr>
        <w:pStyle w:val="StringnotfoundIDSTYLERDDEFAULTL"/>
      </w:pPr>
      <w:r>
        <w:t>Processi aziendali in output all'attività</w:t>
      </w:r>
    </w:p>
    <w:p w:rsidR="002C1334" w:rsidRDefault="009301E9">
      <w:pPr>
        <w:pStyle w:val="StringnotfoundIDSTYLERDDEFAULTINDENT"/>
      </w:pPr>
      <w:r>
        <w:t>- Controllo delle regole Firewall</w:t>
      </w:r>
    </w:p>
    <w:p w:rsidR="002C1334" w:rsidRDefault="009301E9">
      <w:r>
        <w:lastRenderedPageBreak/>
        <w:t xml:space="preserve"> </w:t>
      </w:r>
    </w:p>
    <w:p w:rsidR="002C1334" w:rsidRDefault="009301E9">
      <w:pPr>
        <w:pStyle w:val="Titolo4"/>
        <w:rPr>
          <w:b/>
          <w:sz w:val="22"/>
        </w:rPr>
      </w:pPr>
      <w:bookmarkStart w:id="43" w:name="_Toc256000020"/>
      <w:bookmarkStart w:id="44" w:name="_Toc10121"/>
      <w:r>
        <w:rPr>
          <w:b/>
          <w:sz w:val="22"/>
        </w:rPr>
        <w:t>08 / Richiesta apertura regole FW per VP</w:t>
      </w:r>
      <w:bookmarkEnd w:id="43"/>
      <w:bookmarkEnd w:id="44"/>
    </w:p>
    <w:p w:rsidR="002C1334" w:rsidRDefault="002C1334">
      <w:pPr>
        <w:pStyle w:val="StringnotfoundIDSTYLERDDEFAULTL"/>
      </w:pPr>
    </w:p>
    <w:p w:rsidR="002C1334" w:rsidRDefault="009301E9">
      <w:pPr>
        <w:pStyle w:val="StringnotfoundIDSTYLERDDEFAULTL"/>
      </w:pPr>
      <w:r>
        <w:t>Descrizione attività</w:t>
      </w:r>
    </w:p>
    <w:p w:rsidR="002C1334" w:rsidRDefault="009301E9">
      <w:r>
        <w:t xml:space="preserve">Nel caso di delivery per Vertical Project, la richiesta di apertura delle regole Firewall viene inoltrata da Delivery secondo le modalità indicate nel processo di Controllo delle regole Firewall.      </w:t>
      </w:r>
    </w:p>
    <w:p w:rsidR="002C1334" w:rsidRDefault="002C1334"/>
    <w:p w:rsidR="002C1334" w:rsidRDefault="009301E9">
      <w:pPr>
        <w:pStyle w:val="StringnotfoundIDSTYLERDDEFAULTL"/>
      </w:pPr>
      <w:r>
        <w:t>Input/output dell’attività</w:t>
      </w:r>
    </w:p>
    <w:p w:rsidR="002C1334" w:rsidRDefault="009301E9">
      <w:pPr>
        <w:pStyle w:val="StringnotfoundIDSTYLERDDEFAULTINDENT"/>
      </w:pPr>
      <w:r>
        <w:t>Output attività:</w:t>
      </w:r>
    </w:p>
    <w:p w:rsidR="002C1334" w:rsidRDefault="009301E9">
      <w:pPr>
        <w:ind w:left="680"/>
      </w:pPr>
      <w:r>
        <w:t xml:space="preserve">- Modulo </w:t>
      </w:r>
      <w:r>
        <w:t xml:space="preserve">richiesta abilitazione / disabilitazione flussi FW </w:t>
      </w:r>
    </w:p>
    <w:p w:rsidR="002C1334" w:rsidRDefault="009301E9">
      <w:pPr>
        <w:pStyle w:val="StringnotfoundIDSTYLERDDEFAULTL"/>
      </w:pPr>
      <w:r>
        <w:t>Processi aziendali in output all'attività</w:t>
      </w:r>
    </w:p>
    <w:p w:rsidR="002C1334" w:rsidRDefault="009301E9">
      <w:pPr>
        <w:pStyle w:val="StringnotfoundIDSTYLERDDEFAULTINDENT"/>
      </w:pPr>
      <w:r>
        <w:t>- Controllo delle regole Firewall</w:t>
      </w:r>
    </w:p>
    <w:p w:rsidR="002C1334" w:rsidRDefault="009301E9">
      <w:r>
        <w:t xml:space="preserve"> </w:t>
      </w:r>
    </w:p>
    <w:p w:rsidR="002C1334" w:rsidRDefault="009301E9">
      <w:pPr>
        <w:pStyle w:val="Titolo4"/>
        <w:rPr>
          <w:b/>
          <w:sz w:val="22"/>
        </w:rPr>
      </w:pPr>
      <w:bookmarkStart w:id="45" w:name="_Toc256000021"/>
      <w:bookmarkStart w:id="46" w:name="_Toc10122"/>
      <w:r>
        <w:rPr>
          <w:b/>
          <w:sz w:val="22"/>
        </w:rPr>
        <w:t>09 / Cabling</w:t>
      </w:r>
      <w:bookmarkEnd w:id="45"/>
      <w:r>
        <w:rPr>
          <w:b/>
          <w:sz w:val="22"/>
        </w:rPr>
        <w:t xml:space="preserve"> </w:t>
      </w:r>
      <w:bookmarkEnd w:id="46"/>
    </w:p>
    <w:p w:rsidR="002C1334" w:rsidRDefault="002C1334">
      <w:pPr>
        <w:pStyle w:val="StringnotfoundIDSTYLERDDEFAULTL"/>
      </w:pPr>
    </w:p>
    <w:p w:rsidR="002C1334" w:rsidRDefault="009301E9">
      <w:pPr>
        <w:pStyle w:val="StringnotfoundIDSTYLERDDEFAULTL"/>
      </w:pPr>
      <w:r>
        <w:t>Descrizione attività</w:t>
      </w:r>
    </w:p>
    <w:p w:rsidR="002C1334" w:rsidRDefault="009301E9">
      <w:r>
        <w:t>Dopo le attività di “posizionamento server in sala DC” e “assegnazione VLAN” vengono esegu</w:t>
      </w:r>
      <w:r>
        <w:t xml:space="preserve">ite le operazioni di Cabling [LAN] da parte del Data Center. Viene inoltre eseguito il patching dei sistemi installati sugli armadi di permutazione.    </w:t>
      </w:r>
    </w:p>
    <w:p w:rsidR="002C1334" w:rsidRDefault="009301E9">
      <w:r>
        <w:t xml:space="preserve">    </w:t>
      </w:r>
    </w:p>
    <w:p w:rsidR="002C1334" w:rsidRDefault="009301E9">
      <w:r>
        <w:t>(Per la componente SAN e TAN il Data Center esegue autonomamente il cablaggio, in coerenza alla do</w:t>
      </w:r>
      <w:r>
        <w:t xml:space="preserve">cumentazione di set-up).  </w:t>
      </w:r>
    </w:p>
    <w:p w:rsidR="002C1334" w:rsidRDefault="002C1334"/>
    <w:p w:rsidR="002C1334" w:rsidRDefault="009301E9">
      <w:r>
        <w:t xml:space="preserve"> </w:t>
      </w:r>
    </w:p>
    <w:p w:rsidR="002C1334" w:rsidRDefault="009301E9">
      <w:pPr>
        <w:pStyle w:val="Titolo4"/>
        <w:rPr>
          <w:b/>
          <w:sz w:val="22"/>
        </w:rPr>
      </w:pPr>
      <w:bookmarkStart w:id="47" w:name="_Toc256000022"/>
      <w:bookmarkStart w:id="48" w:name="_Toc10123"/>
      <w:r>
        <w:rPr>
          <w:b/>
          <w:sz w:val="22"/>
        </w:rPr>
        <w:t>10 / Configurazione DC</w:t>
      </w:r>
      <w:bookmarkEnd w:id="47"/>
      <w:r>
        <w:rPr>
          <w:b/>
          <w:sz w:val="22"/>
        </w:rPr>
        <w:t xml:space="preserve"> </w:t>
      </w:r>
      <w:bookmarkEnd w:id="48"/>
    </w:p>
    <w:p w:rsidR="002C1334" w:rsidRDefault="002C1334">
      <w:pPr>
        <w:pStyle w:val="StringnotfoundIDSTYLERDDEFAULTL"/>
      </w:pPr>
    </w:p>
    <w:p w:rsidR="002C1334" w:rsidRDefault="009301E9">
      <w:pPr>
        <w:pStyle w:val="StringnotfoundIDSTYLERDDEFAULTL"/>
      </w:pPr>
      <w:r>
        <w:t>Descrizione attività</w:t>
      </w:r>
    </w:p>
    <w:p w:rsidR="002C1334" w:rsidRDefault="009301E9">
      <w:r>
        <w:t xml:space="preserve">Dopo il cablaggio, il Data Center esegue l’installazione del sistema operativo con le eventuali patch, nonché la configurazione di: network, S.O., storage interno, file system, SW </w:t>
      </w:r>
      <w:r>
        <w:t xml:space="preserve">di gestione dello storage. </w:t>
      </w:r>
    </w:p>
    <w:p w:rsidR="002C1334" w:rsidRDefault="009301E9">
      <w:r>
        <w:t xml:space="preserve">Inoltre sono a cura del DC anche: </w:t>
      </w:r>
    </w:p>
    <w:p w:rsidR="002C1334" w:rsidRDefault="009301E9">
      <w:pPr>
        <w:numPr>
          <w:ilvl w:val="0"/>
          <w:numId w:val="12"/>
        </w:numPr>
        <w:ind w:left="700"/>
      </w:pPr>
      <w:r>
        <w:t xml:space="preserve">Hardening del Sistema Operativo: attività di configurazione di sicurezza solo nel caso di delivery Vertical Project a fronte di checklist compilate dalle funzioni di Design  </w:t>
      </w:r>
    </w:p>
    <w:p w:rsidR="002C1334" w:rsidRDefault="009301E9">
      <w:pPr>
        <w:numPr>
          <w:ilvl w:val="0"/>
          <w:numId w:val="12"/>
        </w:numPr>
        <w:ind w:left="700"/>
      </w:pPr>
      <w:r>
        <w:t>Installazione/atti</w:t>
      </w:r>
      <w:r>
        <w:t xml:space="preserve">vazione dell’agent di backup </w:t>
      </w:r>
    </w:p>
    <w:p w:rsidR="002C1334" w:rsidRDefault="009301E9">
      <w:pPr>
        <w:numPr>
          <w:ilvl w:val="0"/>
          <w:numId w:val="12"/>
        </w:numPr>
        <w:ind w:left="700"/>
      </w:pPr>
      <w:r>
        <w:t>Attivazione del backup del Sistema Operativo</w:t>
      </w:r>
    </w:p>
    <w:p w:rsidR="002C1334" w:rsidRDefault="002C1334">
      <w:pPr>
        <w:rPr>
          <w:rFonts w:ascii="Monospaced" w:eastAsia="Monospaced" w:hAnsi="Monospaced" w:cs="Monospaced"/>
          <w:sz w:val="24"/>
        </w:rPr>
      </w:pPr>
    </w:p>
    <w:p w:rsidR="002C1334" w:rsidRDefault="009301E9">
      <w:r>
        <w:t xml:space="preserve">Infine, viene installato l’agent di discovery e generato il file “etichetta.txt” che permette la correlazione delle coordinate logiche con quelle fisiche del server stesso. </w:t>
      </w:r>
    </w:p>
    <w:p w:rsidR="002C1334" w:rsidRDefault="009301E9">
      <w:r>
        <w:t xml:space="preserve"> </w:t>
      </w:r>
    </w:p>
    <w:p w:rsidR="002C1334" w:rsidRDefault="009301E9">
      <w:r>
        <w:t xml:space="preserve"> </w:t>
      </w:r>
    </w:p>
    <w:p w:rsidR="002C1334" w:rsidRDefault="009301E9">
      <w:r>
        <w:t xml:space="preserve"> </w:t>
      </w:r>
    </w:p>
    <w:p w:rsidR="002C1334" w:rsidRDefault="002C1334">
      <w:pPr>
        <w:ind w:left="1701"/>
        <w:rPr>
          <w:rFonts w:ascii="Monospaced" w:eastAsia="Monospaced" w:hAnsi="Monospaced" w:cs="Monospaced"/>
          <w:sz w:val="24"/>
        </w:rPr>
      </w:pPr>
    </w:p>
    <w:p w:rsidR="002C1334" w:rsidRDefault="002C1334">
      <w:pPr>
        <w:ind w:left="1984"/>
        <w:rPr>
          <w:rFonts w:ascii="Monospaced" w:eastAsia="Monospaced" w:hAnsi="Monospaced" w:cs="Monospaced"/>
          <w:sz w:val="24"/>
        </w:rPr>
      </w:pPr>
    </w:p>
    <w:p w:rsidR="002C1334" w:rsidRDefault="002C1334"/>
    <w:p w:rsidR="002C1334" w:rsidRDefault="009301E9">
      <w:r>
        <w:t xml:space="preserve"> </w:t>
      </w:r>
    </w:p>
    <w:p w:rsidR="002C1334" w:rsidRDefault="009301E9">
      <w:pPr>
        <w:pStyle w:val="Titolo4"/>
        <w:rPr>
          <w:b/>
          <w:sz w:val="22"/>
        </w:rPr>
      </w:pPr>
      <w:bookmarkStart w:id="49" w:name="_Toc256000023"/>
      <w:bookmarkStart w:id="50" w:name="_Toc10124"/>
      <w:r>
        <w:rPr>
          <w:b/>
          <w:sz w:val="22"/>
        </w:rPr>
        <w:t>11 / Test infrastruttura</w:t>
      </w:r>
      <w:bookmarkEnd w:id="49"/>
      <w:bookmarkEnd w:id="50"/>
    </w:p>
    <w:p w:rsidR="002C1334" w:rsidRDefault="002C1334">
      <w:pPr>
        <w:pStyle w:val="StringnotfoundIDSTYLERDDEFAULTL"/>
      </w:pPr>
    </w:p>
    <w:p w:rsidR="002C1334" w:rsidRDefault="009301E9">
      <w:pPr>
        <w:pStyle w:val="StringnotfoundIDSTYLERDDEFAULTL"/>
      </w:pPr>
      <w:r>
        <w:t>Descrizione attività</w:t>
      </w:r>
    </w:p>
    <w:p w:rsidR="002C1334" w:rsidRDefault="009301E9">
      <w:r>
        <w:lastRenderedPageBreak/>
        <w:t xml:space="preserve">Il Data Center effettua il test di esercibilità ed esegue l’aggiornamento degli Asset sulla base del processo di Asset Management IT. </w:t>
      </w:r>
    </w:p>
    <w:p w:rsidR="002C1334" w:rsidRDefault="002C1334"/>
    <w:p w:rsidR="002C1334" w:rsidRDefault="009301E9">
      <w:pPr>
        <w:pStyle w:val="StringnotfoundIDSTYLERDDEFAULTL"/>
      </w:pPr>
      <w:r>
        <w:t>Processi aziendali in output all'attività</w:t>
      </w:r>
    </w:p>
    <w:p w:rsidR="002C1334" w:rsidRDefault="009301E9">
      <w:pPr>
        <w:pStyle w:val="StringnotfoundIDSTYLERDDEFAULTINDENT"/>
      </w:pPr>
      <w:r>
        <w:t>- Asset Management IT</w:t>
      </w:r>
    </w:p>
    <w:p w:rsidR="002C1334" w:rsidRDefault="009301E9">
      <w:r>
        <w:t xml:space="preserve"> </w:t>
      </w:r>
    </w:p>
    <w:p w:rsidR="002C1334" w:rsidRDefault="009301E9">
      <w:pPr>
        <w:pStyle w:val="Titolo4"/>
        <w:rPr>
          <w:b/>
          <w:sz w:val="22"/>
        </w:rPr>
      </w:pPr>
      <w:bookmarkStart w:id="51" w:name="_Toc256000024"/>
      <w:bookmarkStart w:id="52" w:name="_Toc10125"/>
      <w:r>
        <w:rPr>
          <w:b/>
          <w:sz w:val="22"/>
        </w:rPr>
        <w:t>12</w:t>
      </w:r>
      <w:r>
        <w:rPr>
          <w:b/>
          <w:sz w:val="22"/>
        </w:rPr>
        <w:t xml:space="preserve"> / Compilazione verbale di esercibilità DC</w:t>
      </w:r>
      <w:bookmarkEnd w:id="51"/>
      <w:bookmarkEnd w:id="52"/>
    </w:p>
    <w:p w:rsidR="002C1334" w:rsidRDefault="002C1334">
      <w:pPr>
        <w:pStyle w:val="StringnotfoundIDSTYLERDDEFAULTL"/>
      </w:pPr>
    </w:p>
    <w:p w:rsidR="002C1334" w:rsidRDefault="009301E9">
      <w:pPr>
        <w:pStyle w:val="StringnotfoundIDSTYLERDDEFAULTL"/>
      </w:pPr>
      <w:r>
        <w:t>Descrizione attività</w:t>
      </w:r>
    </w:p>
    <w:p w:rsidR="002C1334" w:rsidRDefault="009301E9">
      <w:r>
        <w:t xml:space="preserve">Il Data Center compila il “verbale esercibilità DC” e dopo averlo verificato lo invia a Delivery. I documenti delle politiche di backup del SO implementate vengono prodotti automaticamente e </w:t>
      </w:r>
      <w:r>
        <w:t xml:space="preserve">conservati nel portale DPS nella sezione “backup-restore”. </w:t>
      </w:r>
    </w:p>
    <w:p w:rsidR="002C1334" w:rsidRDefault="002C1334"/>
    <w:p w:rsidR="002C1334" w:rsidRDefault="009301E9">
      <w:pPr>
        <w:pStyle w:val="StringnotfoundIDSTYLERDDEFAULTL"/>
      </w:pPr>
      <w:r>
        <w:t>Input/output dell’attività</w:t>
      </w:r>
    </w:p>
    <w:p w:rsidR="002C1334" w:rsidRDefault="009301E9">
      <w:pPr>
        <w:pStyle w:val="StringnotfoundIDSTYLERDDEFAULTINDENT"/>
      </w:pPr>
      <w:r>
        <w:t>Output attività:</w:t>
      </w:r>
    </w:p>
    <w:p w:rsidR="002C1334" w:rsidRDefault="009301E9">
      <w:pPr>
        <w:ind w:left="680"/>
      </w:pPr>
      <w:r>
        <w:t xml:space="preserve">- Verbale di esercibilità DC </w:t>
      </w:r>
    </w:p>
    <w:p w:rsidR="002C1334" w:rsidRDefault="009301E9">
      <w:pPr>
        <w:pStyle w:val="StringnotfoundIDSTYLERDDEFAULTL"/>
      </w:pPr>
      <w:r>
        <w:t>Processi aziendali in output all'attività</w:t>
      </w:r>
    </w:p>
    <w:p w:rsidR="002C1334" w:rsidRDefault="009301E9">
      <w:pPr>
        <w:pStyle w:val="StringnotfoundIDSTYLERDDEFAULTINDENT"/>
      </w:pPr>
      <w:r>
        <w:t>- Delivery Ambienti</w:t>
      </w:r>
    </w:p>
    <w:p w:rsidR="002C1334" w:rsidRDefault="009301E9">
      <w:r>
        <w:br w:type="page"/>
      </w:r>
      <w:bookmarkStart w:id="53" w:name="19"/>
      <w:r>
        <w:lastRenderedPageBreak/>
        <w:t xml:space="preserve"> </w:t>
      </w:r>
      <w:bookmarkEnd w:id="53"/>
    </w:p>
    <w:p w:rsidR="002C1334" w:rsidRDefault="009301E9">
      <w:pPr>
        <w:pStyle w:val="Titolo3"/>
        <w:rPr>
          <w:b/>
          <w:i w:val="0"/>
        </w:rPr>
      </w:pPr>
      <w:bookmarkStart w:id="54" w:name="_Toc256000025"/>
      <w:bookmarkStart w:id="55" w:name="_Toc10126"/>
      <w:r>
        <w:rPr>
          <w:b/>
          <w:i w:val="0"/>
        </w:rPr>
        <w:t>Matrice RACI delle attività/attori del processo</w:t>
      </w:r>
      <w:bookmarkEnd w:id="54"/>
    </w:p>
    <w:tbl>
      <w:tblPr>
        <w:tblW w:w="9525" w:type="dxa"/>
        <w:jc w:val="center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82"/>
        <w:gridCol w:w="1021"/>
        <w:gridCol w:w="1021"/>
        <w:gridCol w:w="1021"/>
        <w:gridCol w:w="1021"/>
        <w:gridCol w:w="1021"/>
        <w:gridCol w:w="1021"/>
        <w:gridCol w:w="1017"/>
      </w:tblGrid>
      <w:tr w:rsidR="002C1334">
        <w:trPr>
          <w:tblHeader/>
          <w:jc w:val="center"/>
        </w:trPr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2C1334" w:rsidRDefault="009301E9">
            <w:pPr>
              <w:spacing w:before="45" w:after="45"/>
              <w:rPr>
                <w:b/>
                <w:sz w:val="20"/>
              </w:rPr>
            </w:pPr>
            <w:r>
              <w:rPr>
                <w:b/>
                <w:sz w:val="20"/>
              </w:rPr>
              <w:t>Ruoli (J</w:t>
            </w:r>
            <w:r>
              <w:rPr>
                <w:b/>
                <w:sz w:val="20"/>
              </w:rPr>
              <w:t>ob)</w:t>
            </w:r>
          </w:p>
        </w:tc>
        <w:tc>
          <w:tcPr>
            <w:tcW w:w="53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  <w:vAlign w:val="center"/>
          </w:tcPr>
          <w:p w:rsidR="002C1334" w:rsidRDefault="009301E9">
            <w:pPr>
              <w:spacing w:before="45" w:after="45"/>
            </w:pPr>
            <w:r>
              <w:rPr>
                <w:b/>
                <w:sz w:val="20"/>
              </w:rPr>
              <w:t>INFRASTRUCTURAL SYSTEM ENGINEER</w:t>
            </w:r>
          </w:p>
          <w:p w:rsidR="002C1334" w:rsidRDefault="002C1334"/>
        </w:tc>
        <w:tc>
          <w:tcPr>
            <w:tcW w:w="53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  <w:vAlign w:val="center"/>
          </w:tcPr>
          <w:p w:rsidR="002C1334" w:rsidRDefault="002C1334">
            <w:pPr>
              <w:spacing w:before="45" w:after="45"/>
              <w:jc w:val="center"/>
              <w:rPr>
                <w:b/>
                <w:sz w:val="20"/>
              </w:rPr>
            </w:pPr>
          </w:p>
        </w:tc>
        <w:tc>
          <w:tcPr>
            <w:tcW w:w="53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  <w:vAlign w:val="center"/>
          </w:tcPr>
          <w:p w:rsidR="002C1334" w:rsidRDefault="009301E9">
            <w:pPr>
              <w:spacing w:before="45" w:after="45"/>
            </w:pPr>
            <w:r>
              <w:rPr>
                <w:b/>
                <w:sz w:val="20"/>
              </w:rPr>
              <w:t>INFRASTRUCTURAL SYSTEM ENGINEER</w:t>
            </w:r>
          </w:p>
          <w:p w:rsidR="002C1334" w:rsidRDefault="002C1334"/>
        </w:tc>
        <w:tc>
          <w:tcPr>
            <w:tcW w:w="53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  <w:vAlign w:val="center"/>
          </w:tcPr>
          <w:p w:rsidR="002C1334" w:rsidRDefault="002C1334">
            <w:pPr>
              <w:spacing w:before="45" w:after="45"/>
              <w:jc w:val="center"/>
              <w:rPr>
                <w:b/>
                <w:sz w:val="20"/>
              </w:rPr>
            </w:pPr>
          </w:p>
        </w:tc>
        <w:tc>
          <w:tcPr>
            <w:tcW w:w="53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  <w:vAlign w:val="center"/>
          </w:tcPr>
          <w:p w:rsidR="002C1334" w:rsidRDefault="002C1334">
            <w:pPr>
              <w:spacing w:before="45" w:after="45"/>
              <w:jc w:val="center"/>
              <w:rPr>
                <w:b/>
                <w:sz w:val="20"/>
              </w:rPr>
            </w:pPr>
          </w:p>
        </w:tc>
        <w:tc>
          <w:tcPr>
            <w:tcW w:w="53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  <w:vAlign w:val="center"/>
          </w:tcPr>
          <w:p w:rsidR="002C1334" w:rsidRDefault="002C1334">
            <w:pPr>
              <w:spacing w:before="45" w:after="45"/>
              <w:jc w:val="center"/>
              <w:rPr>
                <w:b/>
                <w:sz w:val="20"/>
              </w:rPr>
            </w:pPr>
          </w:p>
        </w:tc>
        <w:tc>
          <w:tcPr>
            <w:tcW w:w="53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  <w:vAlign w:val="center"/>
          </w:tcPr>
          <w:p w:rsidR="002C1334" w:rsidRDefault="002C1334">
            <w:pPr>
              <w:spacing w:before="45" w:after="45"/>
              <w:jc w:val="center"/>
              <w:rPr>
                <w:b/>
                <w:sz w:val="20"/>
              </w:rPr>
            </w:pPr>
          </w:p>
        </w:tc>
      </w:tr>
      <w:tr w:rsidR="002C1334">
        <w:trPr>
          <w:jc w:val="center"/>
        </w:trPr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2C1334" w:rsidRDefault="009301E9">
            <w:pPr>
              <w:spacing w:before="45" w:after="45"/>
              <w:rPr>
                <w:b/>
                <w:sz w:val="20"/>
                <w:shd w:val="clear" w:color="auto" w:fill="CCCCCC"/>
              </w:rPr>
            </w:pPr>
            <w:r>
              <w:rPr>
                <w:b/>
                <w:sz w:val="20"/>
              </w:rPr>
              <w:t>Ruoli logici</w:t>
            </w:r>
          </w:p>
        </w:tc>
        <w:tc>
          <w:tcPr>
            <w:tcW w:w="53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  <w:vAlign w:val="center"/>
          </w:tcPr>
          <w:p w:rsidR="002C1334" w:rsidRDefault="002C1334">
            <w:pPr>
              <w:spacing w:before="45" w:after="45"/>
              <w:jc w:val="center"/>
              <w:rPr>
                <w:b/>
                <w:sz w:val="18"/>
              </w:rPr>
            </w:pPr>
          </w:p>
        </w:tc>
        <w:tc>
          <w:tcPr>
            <w:tcW w:w="53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  <w:vAlign w:val="center"/>
          </w:tcPr>
          <w:p w:rsidR="002C1334" w:rsidRDefault="009301E9">
            <w:pPr>
              <w:spacing w:before="45" w:after="45"/>
            </w:pPr>
            <w:r>
              <w:rPr>
                <w:b/>
                <w:sz w:val="20"/>
              </w:rPr>
              <w:t xml:space="preserve">IT DELIVERY OPERATIONS DC          </w:t>
            </w:r>
          </w:p>
          <w:p w:rsidR="002C1334" w:rsidRDefault="002C1334"/>
        </w:tc>
        <w:tc>
          <w:tcPr>
            <w:tcW w:w="53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  <w:vAlign w:val="center"/>
          </w:tcPr>
          <w:p w:rsidR="002C1334" w:rsidRDefault="002C1334">
            <w:pPr>
              <w:spacing w:before="45" w:after="45"/>
              <w:jc w:val="center"/>
              <w:rPr>
                <w:b/>
                <w:sz w:val="18"/>
                <w:shd w:val="clear" w:color="auto" w:fill="CCCCCC"/>
              </w:rPr>
            </w:pPr>
          </w:p>
        </w:tc>
        <w:tc>
          <w:tcPr>
            <w:tcW w:w="53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  <w:vAlign w:val="center"/>
          </w:tcPr>
          <w:p w:rsidR="002C1334" w:rsidRDefault="009301E9">
            <w:pPr>
              <w:spacing w:before="45" w:after="45"/>
            </w:pPr>
            <w:r>
              <w:rPr>
                <w:b/>
                <w:sz w:val="20"/>
              </w:rPr>
              <w:t>Fornitore</w:t>
            </w:r>
          </w:p>
          <w:p w:rsidR="002C1334" w:rsidRDefault="002C1334"/>
        </w:tc>
        <w:tc>
          <w:tcPr>
            <w:tcW w:w="53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  <w:vAlign w:val="center"/>
          </w:tcPr>
          <w:p w:rsidR="002C1334" w:rsidRDefault="009301E9">
            <w:pPr>
              <w:spacing w:before="45" w:after="45"/>
            </w:pPr>
            <w:r>
              <w:rPr>
                <w:b/>
                <w:sz w:val="20"/>
              </w:rPr>
              <w:t>IT RESPONSABILE di 2° liv TIIT</w:t>
            </w:r>
          </w:p>
          <w:p w:rsidR="002C1334" w:rsidRDefault="002C1334"/>
        </w:tc>
        <w:tc>
          <w:tcPr>
            <w:tcW w:w="53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  <w:vAlign w:val="center"/>
          </w:tcPr>
          <w:p w:rsidR="002C1334" w:rsidRDefault="009301E9">
            <w:pPr>
              <w:spacing w:before="45" w:after="45"/>
            </w:pPr>
            <w:r>
              <w:rPr>
                <w:b/>
                <w:sz w:val="20"/>
              </w:rPr>
              <w:t xml:space="preserve">IT SITE MANAGEMENT DC                </w:t>
            </w:r>
          </w:p>
          <w:p w:rsidR="002C1334" w:rsidRDefault="002C1334"/>
        </w:tc>
        <w:tc>
          <w:tcPr>
            <w:tcW w:w="53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  <w:vAlign w:val="center"/>
          </w:tcPr>
          <w:p w:rsidR="002C1334" w:rsidRDefault="009301E9">
            <w:pPr>
              <w:spacing w:before="45" w:after="45"/>
            </w:pPr>
            <w:r>
              <w:rPr>
                <w:b/>
                <w:sz w:val="20"/>
              </w:rPr>
              <w:t>IT DATA MANAGEMENT DC</w:t>
            </w:r>
          </w:p>
          <w:p w:rsidR="002C1334" w:rsidRDefault="002C1334"/>
        </w:tc>
      </w:tr>
      <w:tr w:rsidR="002C1334">
        <w:trPr>
          <w:jc w:val="center"/>
        </w:trPr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2C1334" w:rsidRDefault="009301E9">
            <w:pPr>
              <w:spacing w:before="45" w:after="45"/>
              <w:rPr>
                <w:b/>
                <w:sz w:val="20"/>
              </w:rPr>
            </w:pPr>
            <w:r>
              <w:rPr>
                <w:b/>
                <w:sz w:val="20"/>
              </w:rPr>
              <w:t>Strutture</w:t>
            </w:r>
          </w:p>
        </w:tc>
        <w:tc>
          <w:tcPr>
            <w:tcW w:w="53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  <w:vAlign w:val="center"/>
          </w:tcPr>
          <w:p w:rsidR="002C1334" w:rsidRDefault="009301E9">
            <w:pPr>
              <w:spacing w:before="45" w:after="45"/>
            </w:pPr>
            <w:r>
              <w:rPr>
                <w:b/>
                <w:sz w:val="20"/>
              </w:rPr>
              <w:t>I.CT.D</w:t>
            </w:r>
          </w:p>
          <w:p w:rsidR="002C1334" w:rsidRDefault="002C1334"/>
        </w:tc>
        <w:tc>
          <w:tcPr>
            <w:tcW w:w="53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  <w:vAlign w:val="center"/>
          </w:tcPr>
          <w:p w:rsidR="002C1334" w:rsidRDefault="009301E9">
            <w:pPr>
              <w:spacing w:before="45" w:after="45"/>
            </w:pPr>
            <w:r>
              <w:rPr>
                <w:b/>
                <w:sz w:val="20"/>
              </w:rPr>
              <w:t>Vedi</w:t>
            </w:r>
            <w:r>
              <w:rPr>
                <w:b/>
                <w:sz w:val="20"/>
              </w:rPr>
              <w:t xml:space="preserve"> elenco*</w:t>
            </w:r>
          </w:p>
          <w:p w:rsidR="002C1334" w:rsidRDefault="002C1334"/>
        </w:tc>
        <w:tc>
          <w:tcPr>
            <w:tcW w:w="53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  <w:vAlign w:val="center"/>
          </w:tcPr>
          <w:p w:rsidR="002C1334" w:rsidRDefault="009301E9">
            <w:pPr>
              <w:spacing w:before="45" w:after="45"/>
            </w:pPr>
            <w:r>
              <w:rPr>
                <w:b/>
                <w:sz w:val="20"/>
              </w:rPr>
              <w:t>I.CT.NMC</w:t>
            </w:r>
          </w:p>
          <w:p w:rsidR="002C1334" w:rsidRDefault="002C1334"/>
        </w:tc>
        <w:tc>
          <w:tcPr>
            <w:tcW w:w="53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  <w:vAlign w:val="center"/>
          </w:tcPr>
          <w:p w:rsidR="002C1334" w:rsidRDefault="002C1334">
            <w:pPr>
              <w:spacing w:before="45" w:after="45"/>
              <w:jc w:val="center"/>
              <w:rPr>
                <w:b/>
                <w:sz w:val="20"/>
              </w:rPr>
            </w:pPr>
          </w:p>
        </w:tc>
        <w:tc>
          <w:tcPr>
            <w:tcW w:w="53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  <w:vAlign w:val="center"/>
          </w:tcPr>
          <w:p w:rsidR="002C1334" w:rsidRDefault="009301E9">
            <w:pPr>
              <w:spacing w:before="45" w:after="45"/>
            </w:pPr>
            <w:r>
              <w:rPr>
                <w:b/>
                <w:sz w:val="20"/>
              </w:rPr>
              <w:t>Vedi elenco*</w:t>
            </w:r>
          </w:p>
          <w:p w:rsidR="002C1334" w:rsidRDefault="002C1334"/>
        </w:tc>
        <w:tc>
          <w:tcPr>
            <w:tcW w:w="53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  <w:vAlign w:val="center"/>
          </w:tcPr>
          <w:p w:rsidR="002C1334" w:rsidRDefault="009301E9">
            <w:pPr>
              <w:spacing w:before="45" w:after="45"/>
            </w:pPr>
            <w:r>
              <w:rPr>
                <w:b/>
                <w:sz w:val="20"/>
              </w:rPr>
              <w:t>Vedi elenco*</w:t>
            </w:r>
          </w:p>
          <w:p w:rsidR="002C1334" w:rsidRDefault="002C1334"/>
        </w:tc>
        <w:tc>
          <w:tcPr>
            <w:tcW w:w="53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  <w:vAlign w:val="center"/>
          </w:tcPr>
          <w:p w:rsidR="002C1334" w:rsidRDefault="009301E9">
            <w:pPr>
              <w:spacing w:before="45" w:after="45"/>
            </w:pPr>
            <w:r>
              <w:rPr>
                <w:b/>
                <w:sz w:val="20"/>
              </w:rPr>
              <w:t>Vedi elenco*</w:t>
            </w:r>
          </w:p>
          <w:p w:rsidR="002C1334" w:rsidRDefault="002C1334"/>
        </w:tc>
      </w:tr>
      <w:tr w:rsidR="002C1334">
        <w:trPr>
          <w:jc w:val="center"/>
        </w:trPr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</w:tcPr>
          <w:p w:rsidR="002C1334" w:rsidRDefault="009301E9">
            <w:pPr>
              <w:spacing w:before="45" w:after="45"/>
              <w:rPr>
                <w:b/>
                <w:sz w:val="20"/>
                <w:shd w:val="clear" w:color="auto" w:fill="CCCCCC"/>
              </w:rPr>
            </w:pPr>
            <w:r>
              <w:rPr>
                <w:b/>
                <w:sz w:val="20"/>
                <w:shd w:val="clear" w:color="auto" w:fill="CCCCCC"/>
              </w:rPr>
              <w:t xml:space="preserve">01  Compilazione documentazione Delivery </w:t>
            </w:r>
          </w:p>
        </w:tc>
        <w:tc>
          <w:tcPr>
            <w:tcW w:w="53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2C1334" w:rsidRDefault="009301E9">
            <w:pPr>
              <w:spacing w:before="45" w:after="45"/>
              <w:jc w:val="center"/>
            </w:pPr>
            <w:r>
              <w:rPr>
                <w:b/>
                <w:sz w:val="20"/>
              </w:rPr>
              <w:t xml:space="preserve">R A </w:t>
            </w:r>
          </w:p>
          <w:p w:rsidR="002C1334" w:rsidRDefault="002C1334">
            <w:pPr>
              <w:jc w:val="center"/>
            </w:pPr>
          </w:p>
        </w:tc>
        <w:tc>
          <w:tcPr>
            <w:tcW w:w="53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2C1334" w:rsidRDefault="009301E9">
            <w:pPr>
              <w:spacing w:before="45" w:after="45"/>
              <w:jc w:val="center"/>
            </w:pPr>
            <w:r>
              <w:rPr>
                <w:b/>
                <w:sz w:val="20"/>
              </w:rPr>
              <w:t xml:space="preserve">C </w:t>
            </w:r>
          </w:p>
          <w:p w:rsidR="002C1334" w:rsidRDefault="002C1334">
            <w:pPr>
              <w:jc w:val="center"/>
            </w:pPr>
          </w:p>
        </w:tc>
        <w:tc>
          <w:tcPr>
            <w:tcW w:w="53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2C1334" w:rsidRDefault="002C1334">
            <w:pPr>
              <w:spacing w:before="45" w:after="45"/>
              <w:rPr>
                <w:color w:val="000066"/>
                <w:sz w:val="18"/>
              </w:rPr>
            </w:pPr>
          </w:p>
        </w:tc>
        <w:tc>
          <w:tcPr>
            <w:tcW w:w="53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2C1334" w:rsidRDefault="002C1334">
            <w:pPr>
              <w:spacing w:before="45" w:after="45"/>
              <w:rPr>
                <w:color w:val="000066"/>
                <w:sz w:val="18"/>
              </w:rPr>
            </w:pPr>
          </w:p>
        </w:tc>
        <w:tc>
          <w:tcPr>
            <w:tcW w:w="53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2C1334" w:rsidRDefault="002C1334">
            <w:pPr>
              <w:spacing w:before="45" w:after="45"/>
              <w:rPr>
                <w:color w:val="000066"/>
                <w:sz w:val="18"/>
              </w:rPr>
            </w:pPr>
          </w:p>
        </w:tc>
        <w:tc>
          <w:tcPr>
            <w:tcW w:w="53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2C1334" w:rsidRDefault="002C1334">
            <w:pPr>
              <w:spacing w:before="45" w:after="45"/>
              <w:rPr>
                <w:color w:val="000066"/>
                <w:sz w:val="18"/>
              </w:rPr>
            </w:pPr>
          </w:p>
        </w:tc>
        <w:tc>
          <w:tcPr>
            <w:tcW w:w="53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2C1334" w:rsidRDefault="002C1334">
            <w:pPr>
              <w:spacing w:before="45" w:after="45"/>
              <w:rPr>
                <w:color w:val="000066"/>
                <w:sz w:val="18"/>
              </w:rPr>
            </w:pPr>
          </w:p>
        </w:tc>
      </w:tr>
      <w:tr w:rsidR="002C1334">
        <w:trPr>
          <w:jc w:val="center"/>
        </w:trPr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</w:tcPr>
          <w:p w:rsidR="002C1334" w:rsidRDefault="009301E9">
            <w:pPr>
              <w:spacing w:before="45" w:after="45"/>
              <w:rPr>
                <w:b/>
                <w:sz w:val="20"/>
              </w:rPr>
            </w:pPr>
            <w:r>
              <w:rPr>
                <w:b/>
                <w:sz w:val="20"/>
                <w:shd w:val="clear" w:color="auto" w:fill="CCCCCC"/>
              </w:rPr>
              <w:t>02 Delivery infrastruttura di Rete</w:t>
            </w:r>
          </w:p>
        </w:tc>
        <w:tc>
          <w:tcPr>
            <w:tcW w:w="53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2C1334" w:rsidRDefault="009301E9">
            <w:pPr>
              <w:spacing w:before="45" w:after="45"/>
              <w:jc w:val="center"/>
            </w:pPr>
            <w:r>
              <w:rPr>
                <w:b/>
                <w:sz w:val="20"/>
              </w:rPr>
              <w:t xml:space="preserve">C </w:t>
            </w:r>
          </w:p>
          <w:p w:rsidR="002C1334" w:rsidRDefault="002C1334">
            <w:pPr>
              <w:jc w:val="center"/>
            </w:pPr>
          </w:p>
        </w:tc>
        <w:tc>
          <w:tcPr>
            <w:tcW w:w="53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2C1334" w:rsidRDefault="002C1334">
            <w:pPr>
              <w:spacing w:before="45" w:after="45"/>
              <w:rPr>
                <w:color w:val="000066"/>
                <w:sz w:val="18"/>
              </w:rPr>
            </w:pPr>
          </w:p>
        </w:tc>
        <w:tc>
          <w:tcPr>
            <w:tcW w:w="53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2C1334" w:rsidRDefault="009301E9">
            <w:pPr>
              <w:spacing w:before="45" w:after="45"/>
              <w:jc w:val="center"/>
            </w:pPr>
            <w:r>
              <w:rPr>
                <w:b/>
                <w:sz w:val="20"/>
              </w:rPr>
              <w:t xml:space="preserve">R A </w:t>
            </w:r>
          </w:p>
          <w:p w:rsidR="002C1334" w:rsidRDefault="002C1334">
            <w:pPr>
              <w:jc w:val="center"/>
            </w:pPr>
          </w:p>
        </w:tc>
        <w:tc>
          <w:tcPr>
            <w:tcW w:w="53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2C1334" w:rsidRDefault="002C1334">
            <w:pPr>
              <w:spacing w:before="45" w:after="45"/>
              <w:rPr>
                <w:color w:val="000066"/>
                <w:sz w:val="18"/>
              </w:rPr>
            </w:pPr>
          </w:p>
        </w:tc>
        <w:tc>
          <w:tcPr>
            <w:tcW w:w="53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2C1334" w:rsidRDefault="002C1334">
            <w:pPr>
              <w:spacing w:before="45" w:after="45"/>
              <w:rPr>
                <w:color w:val="000066"/>
                <w:sz w:val="18"/>
              </w:rPr>
            </w:pPr>
          </w:p>
        </w:tc>
        <w:tc>
          <w:tcPr>
            <w:tcW w:w="53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2C1334" w:rsidRDefault="002C1334">
            <w:pPr>
              <w:spacing w:before="45" w:after="45"/>
              <w:rPr>
                <w:color w:val="000066"/>
                <w:sz w:val="18"/>
              </w:rPr>
            </w:pPr>
          </w:p>
        </w:tc>
        <w:tc>
          <w:tcPr>
            <w:tcW w:w="53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2C1334" w:rsidRDefault="002C1334">
            <w:pPr>
              <w:spacing w:before="45" w:after="45"/>
              <w:rPr>
                <w:color w:val="000066"/>
                <w:sz w:val="18"/>
              </w:rPr>
            </w:pPr>
          </w:p>
        </w:tc>
      </w:tr>
      <w:tr w:rsidR="002C1334">
        <w:trPr>
          <w:jc w:val="center"/>
        </w:trPr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</w:tcPr>
          <w:p w:rsidR="002C1334" w:rsidRDefault="009301E9">
            <w:pPr>
              <w:spacing w:before="45" w:after="45"/>
              <w:rPr>
                <w:b/>
                <w:sz w:val="20"/>
              </w:rPr>
            </w:pPr>
            <w:r>
              <w:rPr>
                <w:b/>
                <w:sz w:val="20"/>
                <w:shd w:val="clear" w:color="auto" w:fill="CCCCCC"/>
              </w:rPr>
              <w:t>03  Aggiornamento documentazione Delivery</w:t>
            </w:r>
          </w:p>
        </w:tc>
        <w:tc>
          <w:tcPr>
            <w:tcW w:w="53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2C1334" w:rsidRDefault="009301E9">
            <w:pPr>
              <w:spacing w:before="45" w:after="45"/>
              <w:jc w:val="center"/>
            </w:pPr>
            <w:r>
              <w:rPr>
                <w:b/>
                <w:sz w:val="20"/>
              </w:rPr>
              <w:t xml:space="preserve">R A </w:t>
            </w:r>
          </w:p>
          <w:p w:rsidR="002C1334" w:rsidRDefault="002C1334">
            <w:pPr>
              <w:jc w:val="center"/>
            </w:pPr>
          </w:p>
        </w:tc>
        <w:tc>
          <w:tcPr>
            <w:tcW w:w="53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2C1334" w:rsidRDefault="009301E9">
            <w:pPr>
              <w:spacing w:before="45" w:after="45"/>
              <w:jc w:val="center"/>
            </w:pPr>
            <w:r>
              <w:rPr>
                <w:b/>
                <w:sz w:val="20"/>
              </w:rPr>
              <w:t xml:space="preserve">R </w:t>
            </w:r>
          </w:p>
          <w:p w:rsidR="002C1334" w:rsidRDefault="002C1334">
            <w:pPr>
              <w:jc w:val="center"/>
            </w:pPr>
          </w:p>
        </w:tc>
        <w:tc>
          <w:tcPr>
            <w:tcW w:w="53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2C1334" w:rsidRDefault="002C1334">
            <w:pPr>
              <w:spacing w:before="45" w:after="45"/>
              <w:rPr>
                <w:color w:val="000066"/>
                <w:sz w:val="18"/>
              </w:rPr>
            </w:pPr>
          </w:p>
        </w:tc>
        <w:tc>
          <w:tcPr>
            <w:tcW w:w="53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2C1334" w:rsidRDefault="002C1334">
            <w:pPr>
              <w:spacing w:before="45" w:after="45"/>
              <w:rPr>
                <w:color w:val="000066"/>
                <w:sz w:val="18"/>
              </w:rPr>
            </w:pPr>
          </w:p>
        </w:tc>
        <w:tc>
          <w:tcPr>
            <w:tcW w:w="53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2C1334" w:rsidRDefault="002C1334">
            <w:pPr>
              <w:spacing w:before="45" w:after="45"/>
              <w:rPr>
                <w:color w:val="000066"/>
                <w:sz w:val="18"/>
              </w:rPr>
            </w:pPr>
          </w:p>
        </w:tc>
        <w:tc>
          <w:tcPr>
            <w:tcW w:w="53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2C1334" w:rsidRDefault="002C1334">
            <w:pPr>
              <w:spacing w:before="45" w:after="45"/>
              <w:rPr>
                <w:color w:val="000066"/>
                <w:sz w:val="18"/>
              </w:rPr>
            </w:pPr>
          </w:p>
        </w:tc>
        <w:tc>
          <w:tcPr>
            <w:tcW w:w="53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2C1334" w:rsidRDefault="002C1334">
            <w:pPr>
              <w:spacing w:before="45" w:after="45"/>
              <w:rPr>
                <w:color w:val="000066"/>
                <w:sz w:val="18"/>
              </w:rPr>
            </w:pPr>
          </w:p>
        </w:tc>
      </w:tr>
      <w:tr w:rsidR="002C1334">
        <w:trPr>
          <w:jc w:val="center"/>
        </w:trPr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</w:tcPr>
          <w:p w:rsidR="002C1334" w:rsidRDefault="009301E9">
            <w:pPr>
              <w:spacing w:before="45" w:after="45"/>
              <w:rPr>
                <w:b/>
                <w:sz w:val="20"/>
              </w:rPr>
            </w:pPr>
            <w:r>
              <w:rPr>
                <w:b/>
                <w:sz w:val="20"/>
                <w:shd w:val="clear" w:color="auto" w:fill="CCCCCC"/>
              </w:rPr>
              <w:t>04 Presidio consegna HW e</w:t>
            </w:r>
            <w:r>
              <w:rPr>
                <w:b/>
                <w:sz w:val="20"/>
                <w:shd w:val="clear" w:color="auto" w:fill="CCCCCC"/>
              </w:rPr>
              <w:t xml:space="preserve"> posizionamento Server</w:t>
            </w:r>
          </w:p>
        </w:tc>
        <w:tc>
          <w:tcPr>
            <w:tcW w:w="53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2C1334" w:rsidRDefault="002C1334">
            <w:pPr>
              <w:spacing w:before="45" w:after="45"/>
              <w:rPr>
                <w:color w:val="000066"/>
                <w:sz w:val="18"/>
                <w:shd w:val="clear" w:color="auto" w:fill="CCCCCC"/>
              </w:rPr>
            </w:pPr>
          </w:p>
        </w:tc>
        <w:tc>
          <w:tcPr>
            <w:tcW w:w="53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2C1334" w:rsidRDefault="002C1334">
            <w:pPr>
              <w:spacing w:before="45" w:after="45"/>
              <w:rPr>
                <w:color w:val="000066"/>
                <w:sz w:val="18"/>
              </w:rPr>
            </w:pPr>
          </w:p>
        </w:tc>
        <w:tc>
          <w:tcPr>
            <w:tcW w:w="53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2C1334" w:rsidRDefault="002C1334">
            <w:pPr>
              <w:spacing w:before="45" w:after="45"/>
              <w:rPr>
                <w:color w:val="000066"/>
                <w:sz w:val="18"/>
              </w:rPr>
            </w:pPr>
          </w:p>
        </w:tc>
        <w:tc>
          <w:tcPr>
            <w:tcW w:w="53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2C1334" w:rsidRDefault="009301E9">
            <w:pPr>
              <w:spacing w:before="45" w:after="45"/>
              <w:jc w:val="center"/>
            </w:pPr>
            <w:r>
              <w:rPr>
                <w:b/>
                <w:sz w:val="20"/>
              </w:rPr>
              <w:t xml:space="preserve">R </w:t>
            </w:r>
          </w:p>
          <w:p w:rsidR="002C1334" w:rsidRDefault="002C1334">
            <w:pPr>
              <w:jc w:val="center"/>
            </w:pPr>
          </w:p>
        </w:tc>
        <w:tc>
          <w:tcPr>
            <w:tcW w:w="53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2C1334" w:rsidRDefault="009301E9">
            <w:pPr>
              <w:spacing w:before="45" w:after="45"/>
              <w:jc w:val="center"/>
            </w:pPr>
            <w:r>
              <w:rPr>
                <w:b/>
                <w:sz w:val="20"/>
              </w:rPr>
              <w:t xml:space="preserve">A </w:t>
            </w:r>
          </w:p>
          <w:p w:rsidR="002C1334" w:rsidRDefault="002C1334">
            <w:pPr>
              <w:jc w:val="center"/>
            </w:pPr>
          </w:p>
        </w:tc>
        <w:tc>
          <w:tcPr>
            <w:tcW w:w="53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2C1334" w:rsidRDefault="009301E9">
            <w:pPr>
              <w:spacing w:before="45" w:after="45"/>
              <w:jc w:val="center"/>
            </w:pPr>
            <w:r>
              <w:rPr>
                <w:b/>
                <w:sz w:val="20"/>
              </w:rPr>
              <w:t xml:space="preserve">R </w:t>
            </w:r>
          </w:p>
          <w:p w:rsidR="002C1334" w:rsidRDefault="002C1334">
            <w:pPr>
              <w:jc w:val="center"/>
            </w:pPr>
          </w:p>
        </w:tc>
        <w:tc>
          <w:tcPr>
            <w:tcW w:w="53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2C1334" w:rsidRDefault="002C1334">
            <w:pPr>
              <w:spacing w:before="45" w:after="45"/>
              <w:rPr>
                <w:color w:val="000066"/>
                <w:sz w:val="18"/>
              </w:rPr>
            </w:pPr>
          </w:p>
        </w:tc>
      </w:tr>
      <w:tr w:rsidR="002C1334">
        <w:trPr>
          <w:jc w:val="center"/>
        </w:trPr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</w:tcPr>
          <w:p w:rsidR="002C1334" w:rsidRDefault="009301E9">
            <w:pPr>
              <w:spacing w:before="45" w:after="45"/>
              <w:rPr>
                <w:b/>
                <w:sz w:val="20"/>
              </w:rPr>
            </w:pPr>
            <w:r>
              <w:rPr>
                <w:b/>
                <w:sz w:val="20"/>
                <w:shd w:val="clear" w:color="auto" w:fill="CCCCCC"/>
              </w:rPr>
              <w:t>05 Installazione HW</w:t>
            </w:r>
          </w:p>
        </w:tc>
        <w:tc>
          <w:tcPr>
            <w:tcW w:w="53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2C1334" w:rsidRDefault="002C1334">
            <w:pPr>
              <w:spacing w:before="45" w:after="45"/>
              <w:rPr>
                <w:color w:val="000066"/>
                <w:sz w:val="18"/>
                <w:shd w:val="clear" w:color="auto" w:fill="CCCCCC"/>
              </w:rPr>
            </w:pPr>
          </w:p>
        </w:tc>
        <w:tc>
          <w:tcPr>
            <w:tcW w:w="53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2C1334" w:rsidRDefault="009301E9">
            <w:pPr>
              <w:spacing w:before="45" w:after="45"/>
              <w:jc w:val="center"/>
            </w:pPr>
            <w:r>
              <w:rPr>
                <w:b/>
                <w:sz w:val="20"/>
              </w:rPr>
              <w:t xml:space="preserve">I </w:t>
            </w:r>
          </w:p>
          <w:p w:rsidR="002C1334" w:rsidRDefault="002C1334">
            <w:pPr>
              <w:jc w:val="center"/>
            </w:pPr>
          </w:p>
        </w:tc>
        <w:tc>
          <w:tcPr>
            <w:tcW w:w="53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2C1334" w:rsidRDefault="002C1334">
            <w:pPr>
              <w:spacing w:before="45" w:after="45"/>
              <w:rPr>
                <w:color w:val="000066"/>
                <w:sz w:val="18"/>
              </w:rPr>
            </w:pPr>
          </w:p>
        </w:tc>
        <w:tc>
          <w:tcPr>
            <w:tcW w:w="53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2C1334" w:rsidRDefault="009301E9">
            <w:pPr>
              <w:spacing w:before="45" w:after="45"/>
              <w:jc w:val="center"/>
            </w:pPr>
            <w:r>
              <w:rPr>
                <w:b/>
                <w:sz w:val="20"/>
              </w:rPr>
              <w:t xml:space="preserve">R </w:t>
            </w:r>
          </w:p>
          <w:p w:rsidR="002C1334" w:rsidRDefault="002C1334">
            <w:pPr>
              <w:jc w:val="center"/>
            </w:pPr>
          </w:p>
        </w:tc>
        <w:tc>
          <w:tcPr>
            <w:tcW w:w="53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2C1334" w:rsidRDefault="009301E9">
            <w:pPr>
              <w:spacing w:before="45" w:after="45"/>
              <w:jc w:val="center"/>
            </w:pPr>
            <w:r>
              <w:rPr>
                <w:b/>
                <w:sz w:val="20"/>
              </w:rPr>
              <w:t xml:space="preserve">A </w:t>
            </w:r>
          </w:p>
          <w:p w:rsidR="002C1334" w:rsidRDefault="002C1334">
            <w:pPr>
              <w:jc w:val="center"/>
            </w:pPr>
          </w:p>
        </w:tc>
        <w:tc>
          <w:tcPr>
            <w:tcW w:w="53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2C1334" w:rsidRDefault="009301E9">
            <w:pPr>
              <w:spacing w:before="45" w:after="45"/>
              <w:jc w:val="center"/>
            </w:pPr>
            <w:r>
              <w:rPr>
                <w:b/>
                <w:sz w:val="20"/>
              </w:rPr>
              <w:t xml:space="preserve">R </w:t>
            </w:r>
          </w:p>
          <w:p w:rsidR="002C1334" w:rsidRDefault="002C1334">
            <w:pPr>
              <w:jc w:val="center"/>
            </w:pPr>
          </w:p>
        </w:tc>
        <w:tc>
          <w:tcPr>
            <w:tcW w:w="53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2C1334" w:rsidRDefault="009301E9">
            <w:pPr>
              <w:spacing w:before="45" w:after="45"/>
              <w:jc w:val="center"/>
            </w:pPr>
            <w:r>
              <w:rPr>
                <w:b/>
                <w:sz w:val="20"/>
              </w:rPr>
              <w:t xml:space="preserve">I </w:t>
            </w:r>
          </w:p>
          <w:p w:rsidR="002C1334" w:rsidRDefault="002C1334">
            <w:pPr>
              <w:jc w:val="center"/>
            </w:pPr>
          </w:p>
        </w:tc>
      </w:tr>
      <w:tr w:rsidR="002C1334">
        <w:trPr>
          <w:jc w:val="center"/>
        </w:trPr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</w:tcPr>
          <w:p w:rsidR="002C1334" w:rsidRDefault="009301E9">
            <w:pPr>
              <w:spacing w:before="45" w:after="45"/>
              <w:rPr>
                <w:b/>
                <w:sz w:val="20"/>
                <w:shd w:val="clear" w:color="auto" w:fill="CCCCCC"/>
              </w:rPr>
            </w:pPr>
            <w:r>
              <w:rPr>
                <w:b/>
                <w:sz w:val="20"/>
                <w:shd w:val="clear" w:color="auto" w:fill="CCCCCC"/>
              </w:rPr>
              <w:t>06 Assegnazione VLAN</w:t>
            </w:r>
          </w:p>
        </w:tc>
        <w:tc>
          <w:tcPr>
            <w:tcW w:w="53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2C1334" w:rsidRDefault="009301E9">
            <w:pPr>
              <w:spacing w:before="45" w:after="45"/>
              <w:jc w:val="center"/>
            </w:pPr>
            <w:r>
              <w:rPr>
                <w:b/>
                <w:sz w:val="20"/>
              </w:rPr>
              <w:t xml:space="preserve">C </w:t>
            </w:r>
          </w:p>
          <w:p w:rsidR="002C1334" w:rsidRDefault="002C1334">
            <w:pPr>
              <w:jc w:val="center"/>
            </w:pPr>
          </w:p>
        </w:tc>
        <w:tc>
          <w:tcPr>
            <w:tcW w:w="53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2C1334" w:rsidRDefault="009301E9">
            <w:pPr>
              <w:spacing w:before="45" w:after="45"/>
              <w:jc w:val="center"/>
            </w:pPr>
            <w:r>
              <w:rPr>
                <w:b/>
                <w:sz w:val="20"/>
              </w:rPr>
              <w:t xml:space="preserve">I </w:t>
            </w:r>
          </w:p>
          <w:p w:rsidR="002C1334" w:rsidRDefault="002C1334">
            <w:pPr>
              <w:jc w:val="center"/>
            </w:pPr>
          </w:p>
        </w:tc>
        <w:tc>
          <w:tcPr>
            <w:tcW w:w="53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2C1334" w:rsidRDefault="009301E9">
            <w:pPr>
              <w:spacing w:before="45" w:after="45"/>
              <w:jc w:val="center"/>
            </w:pPr>
            <w:r>
              <w:rPr>
                <w:b/>
                <w:sz w:val="20"/>
              </w:rPr>
              <w:t xml:space="preserve">R A </w:t>
            </w:r>
          </w:p>
          <w:p w:rsidR="002C1334" w:rsidRDefault="002C1334">
            <w:pPr>
              <w:jc w:val="center"/>
            </w:pPr>
          </w:p>
        </w:tc>
        <w:tc>
          <w:tcPr>
            <w:tcW w:w="53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2C1334" w:rsidRDefault="002C1334">
            <w:pPr>
              <w:spacing w:before="45" w:after="45"/>
              <w:rPr>
                <w:color w:val="000066"/>
                <w:sz w:val="18"/>
              </w:rPr>
            </w:pPr>
          </w:p>
        </w:tc>
        <w:tc>
          <w:tcPr>
            <w:tcW w:w="53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2C1334" w:rsidRDefault="002C1334">
            <w:pPr>
              <w:spacing w:before="45" w:after="45"/>
              <w:rPr>
                <w:color w:val="000066"/>
                <w:sz w:val="18"/>
              </w:rPr>
            </w:pPr>
          </w:p>
        </w:tc>
        <w:tc>
          <w:tcPr>
            <w:tcW w:w="53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2C1334" w:rsidRDefault="002C1334">
            <w:pPr>
              <w:spacing w:before="45" w:after="45"/>
              <w:rPr>
                <w:color w:val="000066"/>
                <w:sz w:val="18"/>
              </w:rPr>
            </w:pPr>
          </w:p>
        </w:tc>
        <w:tc>
          <w:tcPr>
            <w:tcW w:w="53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2C1334" w:rsidRDefault="002C1334">
            <w:pPr>
              <w:spacing w:before="45" w:after="45"/>
              <w:rPr>
                <w:color w:val="000066"/>
                <w:sz w:val="18"/>
              </w:rPr>
            </w:pPr>
          </w:p>
        </w:tc>
      </w:tr>
      <w:tr w:rsidR="002C1334">
        <w:trPr>
          <w:jc w:val="center"/>
        </w:trPr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</w:tcPr>
          <w:p w:rsidR="002C1334" w:rsidRDefault="009301E9">
            <w:pPr>
              <w:spacing w:before="45" w:after="45"/>
              <w:rPr>
                <w:b/>
                <w:sz w:val="20"/>
              </w:rPr>
            </w:pPr>
            <w:r>
              <w:rPr>
                <w:b/>
                <w:sz w:val="20"/>
                <w:shd w:val="clear" w:color="auto" w:fill="CCCCCC"/>
              </w:rPr>
              <w:t>07 Richiesta apertura Regole FW</w:t>
            </w:r>
          </w:p>
        </w:tc>
        <w:tc>
          <w:tcPr>
            <w:tcW w:w="53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2C1334" w:rsidRDefault="002C1334">
            <w:pPr>
              <w:spacing w:before="45" w:after="45"/>
              <w:rPr>
                <w:color w:val="000066"/>
                <w:sz w:val="18"/>
                <w:shd w:val="clear" w:color="auto" w:fill="CCCCCC"/>
              </w:rPr>
            </w:pPr>
          </w:p>
        </w:tc>
        <w:tc>
          <w:tcPr>
            <w:tcW w:w="53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2C1334" w:rsidRDefault="002C1334">
            <w:pPr>
              <w:spacing w:before="45" w:after="45"/>
              <w:rPr>
                <w:color w:val="000066"/>
                <w:sz w:val="18"/>
              </w:rPr>
            </w:pPr>
          </w:p>
        </w:tc>
        <w:tc>
          <w:tcPr>
            <w:tcW w:w="53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2C1334" w:rsidRDefault="009301E9">
            <w:pPr>
              <w:spacing w:before="45" w:after="45"/>
              <w:jc w:val="center"/>
            </w:pPr>
            <w:r>
              <w:rPr>
                <w:b/>
                <w:sz w:val="20"/>
              </w:rPr>
              <w:t xml:space="preserve">R A </w:t>
            </w:r>
          </w:p>
          <w:p w:rsidR="002C1334" w:rsidRDefault="002C1334">
            <w:pPr>
              <w:jc w:val="center"/>
            </w:pPr>
          </w:p>
        </w:tc>
        <w:tc>
          <w:tcPr>
            <w:tcW w:w="53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2C1334" w:rsidRDefault="002C1334">
            <w:pPr>
              <w:spacing w:before="45" w:after="45"/>
              <w:rPr>
                <w:color w:val="000066"/>
                <w:sz w:val="18"/>
              </w:rPr>
            </w:pPr>
          </w:p>
        </w:tc>
        <w:tc>
          <w:tcPr>
            <w:tcW w:w="53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2C1334" w:rsidRDefault="002C1334">
            <w:pPr>
              <w:spacing w:before="45" w:after="45"/>
              <w:rPr>
                <w:color w:val="000066"/>
                <w:sz w:val="18"/>
              </w:rPr>
            </w:pPr>
          </w:p>
        </w:tc>
        <w:tc>
          <w:tcPr>
            <w:tcW w:w="53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2C1334" w:rsidRDefault="002C1334">
            <w:pPr>
              <w:spacing w:before="45" w:after="45"/>
              <w:rPr>
                <w:color w:val="000066"/>
                <w:sz w:val="18"/>
              </w:rPr>
            </w:pPr>
          </w:p>
        </w:tc>
        <w:tc>
          <w:tcPr>
            <w:tcW w:w="53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2C1334" w:rsidRDefault="002C1334">
            <w:pPr>
              <w:spacing w:before="45" w:after="45"/>
              <w:rPr>
                <w:color w:val="000066"/>
                <w:sz w:val="18"/>
              </w:rPr>
            </w:pPr>
          </w:p>
        </w:tc>
      </w:tr>
      <w:tr w:rsidR="002C1334">
        <w:trPr>
          <w:jc w:val="center"/>
        </w:trPr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</w:tcPr>
          <w:p w:rsidR="002C1334" w:rsidRDefault="009301E9">
            <w:pPr>
              <w:spacing w:before="45" w:after="45"/>
              <w:rPr>
                <w:b/>
                <w:sz w:val="20"/>
              </w:rPr>
            </w:pPr>
            <w:r>
              <w:rPr>
                <w:b/>
                <w:sz w:val="20"/>
                <w:shd w:val="clear" w:color="auto" w:fill="CCCCCC"/>
              </w:rPr>
              <w:t>08 Richiesta apertura regole FW per VP</w:t>
            </w:r>
          </w:p>
        </w:tc>
        <w:tc>
          <w:tcPr>
            <w:tcW w:w="53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2C1334" w:rsidRDefault="009301E9">
            <w:pPr>
              <w:spacing w:before="45" w:after="45"/>
              <w:jc w:val="center"/>
            </w:pPr>
            <w:r>
              <w:rPr>
                <w:b/>
                <w:sz w:val="20"/>
              </w:rPr>
              <w:t xml:space="preserve">R A </w:t>
            </w:r>
          </w:p>
          <w:p w:rsidR="002C1334" w:rsidRDefault="002C1334">
            <w:pPr>
              <w:jc w:val="center"/>
            </w:pPr>
          </w:p>
        </w:tc>
        <w:tc>
          <w:tcPr>
            <w:tcW w:w="53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2C1334" w:rsidRDefault="002C1334">
            <w:pPr>
              <w:spacing w:before="45" w:after="45"/>
              <w:rPr>
                <w:color w:val="000066"/>
                <w:sz w:val="18"/>
              </w:rPr>
            </w:pPr>
          </w:p>
        </w:tc>
        <w:tc>
          <w:tcPr>
            <w:tcW w:w="53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2C1334" w:rsidRDefault="002C1334">
            <w:pPr>
              <w:spacing w:before="45" w:after="45"/>
              <w:rPr>
                <w:color w:val="000066"/>
                <w:sz w:val="18"/>
              </w:rPr>
            </w:pPr>
          </w:p>
        </w:tc>
        <w:tc>
          <w:tcPr>
            <w:tcW w:w="53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2C1334" w:rsidRDefault="002C1334">
            <w:pPr>
              <w:spacing w:before="45" w:after="45"/>
              <w:rPr>
                <w:color w:val="000066"/>
                <w:sz w:val="18"/>
              </w:rPr>
            </w:pPr>
          </w:p>
        </w:tc>
        <w:tc>
          <w:tcPr>
            <w:tcW w:w="53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2C1334" w:rsidRDefault="002C1334">
            <w:pPr>
              <w:spacing w:before="45" w:after="45"/>
              <w:rPr>
                <w:color w:val="000066"/>
                <w:sz w:val="18"/>
              </w:rPr>
            </w:pPr>
          </w:p>
        </w:tc>
        <w:tc>
          <w:tcPr>
            <w:tcW w:w="53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2C1334" w:rsidRDefault="002C1334">
            <w:pPr>
              <w:spacing w:before="45" w:after="45"/>
              <w:rPr>
                <w:color w:val="000066"/>
                <w:sz w:val="18"/>
              </w:rPr>
            </w:pPr>
          </w:p>
        </w:tc>
        <w:tc>
          <w:tcPr>
            <w:tcW w:w="53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2C1334" w:rsidRDefault="002C1334">
            <w:pPr>
              <w:spacing w:before="45" w:after="45"/>
              <w:rPr>
                <w:color w:val="000066"/>
                <w:sz w:val="18"/>
              </w:rPr>
            </w:pPr>
          </w:p>
        </w:tc>
      </w:tr>
      <w:tr w:rsidR="002C1334">
        <w:trPr>
          <w:jc w:val="center"/>
        </w:trPr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</w:tcPr>
          <w:p w:rsidR="002C1334" w:rsidRDefault="009301E9">
            <w:pPr>
              <w:spacing w:before="45" w:after="45"/>
              <w:rPr>
                <w:b/>
                <w:sz w:val="20"/>
              </w:rPr>
            </w:pPr>
            <w:r>
              <w:rPr>
                <w:b/>
                <w:sz w:val="20"/>
                <w:shd w:val="clear" w:color="auto" w:fill="CCCCCC"/>
              </w:rPr>
              <w:t xml:space="preserve">09 Cabling </w:t>
            </w:r>
          </w:p>
        </w:tc>
        <w:tc>
          <w:tcPr>
            <w:tcW w:w="53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2C1334" w:rsidRDefault="002C1334">
            <w:pPr>
              <w:spacing w:before="45" w:after="45"/>
              <w:rPr>
                <w:color w:val="000066"/>
                <w:sz w:val="18"/>
                <w:shd w:val="clear" w:color="auto" w:fill="CCCCCC"/>
              </w:rPr>
            </w:pPr>
          </w:p>
        </w:tc>
        <w:tc>
          <w:tcPr>
            <w:tcW w:w="53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2C1334" w:rsidRDefault="002C1334">
            <w:pPr>
              <w:spacing w:before="45" w:after="45"/>
              <w:rPr>
                <w:color w:val="000066"/>
                <w:sz w:val="18"/>
              </w:rPr>
            </w:pPr>
          </w:p>
        </w:tc>
        <w:tc>
          <w:tcPr>
            <w:tcW w:w="53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2C1334" w:rsidRDefault="002C1334">
            <w:pPr>
              <w:spacing w:before="45" w:after="45"/>
              <w:rPr>
                <w:color w:val="000066"/>
                <w:sz w:val="18"/>
              </w:rPr>
            </w:pPr>
          </w:p>
        </w:tc>
        <w:tc>
          <w:tcPr>
            <w:tcW w:w="53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2C1334" w:rsidRDefault="002C1334">
            <w:pPr>
              <w:spacing w:before="45" w:after="45"/>
              <w:rPr>
                <w:color w:val="000066"/>
                <w:sz w:val="18"/>
              </w:rPr>
            </w:pPr>
          </w:p>
        </w:tc>
        <w:tc>
          <w:tcPr>
            <w:tcW w:w="53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2C1334" w:rsidRDefault="009301E9">
            <w:pPr>
              <w:spacing w:before="45" w:after="45"/>
              <w:jc w:val="center"/>
            </w:pPr>
            <w:r>
              <w:rPr>
                <w:b/>
                <w:sz w:val="20"/>
              </w:rPr>
              <w:t xml:space="preserve">A </w:t>
            </w:r>
          </w:p>
          <w:p w:rsidR="002C1334" w:rsidRDefault="002C1334">
            <w:pPr>
              <w:jc w:val="center"/>
            </w:pPr>
          </w:p>
        </w:tc>
        <w:tc>
          <w:tcPr>
            <w:tcW w:w="53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2C1334" w:rsidRDefault="009301E9">
            <w:pPr>
              <w:spacing w:before="45" w:after="45"/>
              <w:jc w:val="center"/>
            </w:pPr>
            <w:r>
              <w:rPr>
                <w:b/>
                <w:sz w:val="20"/>
              </w:rPr>
              <w:t xml:space="preserve">R </w:t>
            </w:r>
          </w:p>
          <w:p w:rsidR="002C1334" w:rsidRDefault="002C1334">
            <w:pPr>
              <w:jc w:val="center"/>
            </w:pPr>
          </w:p>
        </w:tc>
        <w:tc>
          <w:tcPr>
            <w:tcW w:w="53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2C1334" w:rsidRDefault="002C1334">
            <w:pPr>
              <w:spacing w:before="45" w:after="45"/>
              <w:rPr>
                <w:color w:val="000066"/>
                <w:sz w:val="18"/>
              </w:rPr>
            </w:pPr>
          </w:p>
        </w:tc>
      </w:tr>
      <w:tr w:rsidR="002C1334">
        <w:trPr>
          <w:jc w:val="center"/>
        </w:trPr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</w:tcPr>
          <w:p w:rsidR="002C1334" w:rsidRDefault="009301E9">
            <w:pPr>
              <w:spacing w:before="45" w:after="45"/>
              <w:rPr>
                <w:b/>
                <w:sz w:val="20"/>
              </w:rPr>
            </w:pPr>
            <w:r>
              <w:rPr>
                <w:b/>
                <w:sz w:val="20"/>
                <w:shd w:val="clear" w:color="auto" w:fill="CCCCCC"/>
              </w:rPr>
              <w:t xml:space="preserve">10 Configurazione DC </w:t>
            </w:r>
          </w:p>
        </w:tc>
        <w:tc>
          <w:tcPr>
            <w:tcW w:w="53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2C1334" w:rsidRDefault="002C1334">
            <w:pPr>
              <w:spacing w:before="45" w:after="45"/>
              <w:rPr>
                <w:color w:val="000066"/>
                <w:sz w:val="18"/>
                <w:shd w:val="clear" w:color="auto" w:fill="CCCCCC"/>
              </w:rPr>
            </w:pPr>
          </w:p>
        </w:tc>
        <w:tc>
          <w:tcPr>
            <w:tcW w:w="53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2C1334" w:rsidRDefault="009301E9">
            <w:pPr>
              <w:spacing w:before="45" w:after="45"/>
              <w:jc w:val="center"/>
            </w:pPr>
            <w:r>
              <w:rPr>
                <w:b/>
                <w:sz w:val="20"/>
              </w:rPr>
              <w:t xml:space="preserve">R </w:t>
            </w:r>
          </w:p>
          <w:p w:rsidR="002C1334" w:rsidRDefault="002C1334">
            <w:pPr>
              <w:jc w:val="center"/>
            </w:pPr>
          </w:p>
        </w:tc>
        <w:tc>
          <w:tcPr>
            <w:tcW w:w="53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2C1334" w:rsidRDefault="002C1334">
            <w:pPr>
              <w:spacing w:before="45" w:after="45"/>
              <w:rPr>
                <w:color w:val="000066"/>
                <w:sz w:val="18"/>
              </w:rPr>
            </w:pPr>
          </w:p>
        </w:tc>
        <w:tc>
          <w:tcPr>
            <w:tcW w:w="53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2C1334" w:rsidRDefault="002C1334">
            <w:pPr>
              <w:spacing w:before="45" w:after="45"/>
              <w:rPr>
                <w:color w:val="000066"/>
                <w:sz w:val="18"/>
              </w:rPr>
            </w:pPr>
          </w:p>
        </w:tc>
        <w:tc>
          <w:tcPr>
            <w:tcW w:w="53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2C1334" w:rsidRDefault="009301E9">
            <w:pPr>
              <w:spacing w:before="45" w:after="45"/>
              <w:jc w:val="center"/>
            </w:pPr>
            <w:r>
              <w:rPr>
                <w:b/>
                <w:sz w:val="20"/>
              </w:rPr>
              <w:t xml:space="preserve">A </w:t>
            </w:r>
          </w:p>
          <w:p w:rsidR="002C1334" w:rsidRDefault="002C1334">
            <w:pPr>
              <w:jc w:val="center"/>
            </w:pPr>
          </w:p>
        </w:tc>
        <w:tc>
          <w:tcPr>
            <w:tcW w:w="53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2C1334" w:rsidRDefault="009301E9">
            <w:pPr>
              <w:spacing w:before="45" w:after="45"/>
              <w:jc w:val="center"/>
            </w:pPr>
            <w:r>
              <w:rPr>
                <w:b/>
                <w:sz w:val="20"/>
              </w:rPr>
              <w:t xml:space="preserve">C </w:t>
            </w:r>
          </w:p>
          <w:p w:rsidR="002C1334" w:rsidRDefault="002C1334">
            <w:pPr>
              <w:jc w:val="center"/>
            </w:pPr>
          </w:p>
        </w:tc>
        <w:tc>
          <w:tcPr>
            <w:tcW w:w="53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2C1334" w:rsidRDefault="009301E9">
            <w:pPr>
              <w:spacing w:before="45" w:after="45"/>
              <w:jc w:val="center"/>
            </w:pPr>
            <w:r>
              <w:rPr>
                <w:b/>
                <w:sz w:val="20"/>
              </w:rPr>
              <w:t xml:space="preserve">C </w:t>
            </w:r>
          </w:p>
          <w:p w:rsidR="002C1334" w:rsidRDefault="002C1334">
            <w:pPr>
              <w:jc w:val="center"/>
            </w:pPr>
          </w:p>
        </w:tc>
      </w:tr>
      <w:tr w:rsidR="002C1334">
        <w:trPr>
          <w:jc w:val="center"/>
        </w:trPr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</w:tcPr>
          <w:p w:rsidR="002C1334" w:rsidRDefault="009301E9">
            <w:pPr>
              <w:spacing w:before="45" w:after="45"/>
              <w:rPr>
                <w:b/>
                <w:sz w:val="20"/>
                <w:shd w:val="clear" w:color="auto" w:fill="CCCCCC"/>
              </w:rPr>
            </w:pPr>
            <w:r>
              <w:rPr>
                <w:b/>
                <w:sz w:val="20"/>
                <w:shd w:val="clear" w:color="auto" w:fill="CCCCCC"/>
              </w:rPr>
              <w:t>11 Test infrastruttura</w:t>
            </w:r>
          </w:p>
        </w:tc>
        <w:tc>
          <w:tcPr>
            <w:tcW w:w="53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2C1334" w:rsidRDefault="002C1334">
            <w:pPr>
              <w:spacing w:before="45" w:after="45"/>
              <w:rPr>
                <w:color w:val="000066"/>
                <w:sz w:val="18"/>
                <w:shd w:val="clear" w:color="auto" w:fill="CCCCCC"/>
              </w:rPr>
            </w:pPr>
          </w:p>
        </w:tc>
        <w:tc>
          <w:tcPr>
            <w:tcW w:w="53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2C1334" w:rsidRDefault="009301E9">
            <w:pPr>
              <w:spacing w:before="45" w:after="45"/>
              <w:jc w:val="center"/>
            </w:pPr>
            <w:r>
              <w:rPr>
                <w:b/>
                <w:sz w:val="20"/>
              </w:rPr>
              <w:t xml:space="preserve">R </w:t>
            </w:r>
          </w:p>
          <w:p w:rsidR="002C1334" w:rsidRDefault="002C1334">
            <w:pPr>
              <w:jc w:val="center"/>
            </w:pPr>
          </w:p>
        </w:tc>
        <w:tc>
          <w:tcPr>
            <w:tcW w:w="53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2C1334" w:rsidRDefault="002C1334">
            <w:pPr>
              <w:spacing w:before="45" w:after="45"/>
              <w:rPr>
                <w:color w:val="000066"/>
                <w:sz w:val="18"/>
              </w:rPr>
            </w:pPr>
          </w:p>
        </w:tc>
        <w:tc>
          <w:tcPr>
            <w:tcW w:w="53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2C1334" w:rsidRDefault="002C1334">
            <w:pPr>
              <w:spacing w:before="45" w:after="45"/>
              <w:rPr>
                <w:color w:val="000066"/>
                <w:sz w:val="18"/>
              </w:rPr>
            </w:pPr>
          </w:p>
        </w:tc>
        <w:tc>
          <w:tcPr>
            <w:tcW w:w="53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2C1334" w:rsidRDefault="009301E9">
            <w:pPr>
              <w:spacing w:before="45" w:after="45"/>
              <w:jc w:val="center"/>
            </w:pPr>
            <w:r>
              <w:rPr>
                <w:b/>
                <w:sz w:val="20"/>
              </w:rPr>
              <w:t xml:space="preserve">A </w:t>
            </w:r>
          </w:p>
          <w:p w:rsidR="002C1334" w:rsidRDefault="002C1334">
            <w:pPr>
              <w:jc w:val="center"/>
            </w:pPr>
          </w:p>
        </w:tc>
        <w:tc>
          <w:tcPr>
            <w:tcW w:w="53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2C1334" w:rsidRDefault="009301E9">
            <w:pPr>
              <w:spacing w:before="45" w:after="45"/>
              <w:jc w:val="center"/>
            </w:pPr>
            <w:r>
              <w:rPr>
                <w:b/>
                <w:sz w:val="20"/>
              </w:rPr>
              <w:lastRenderedPageBreak/>
              <w:t xml:space="preserve">C </w:t>
            </w:r>
          </w:p>
          <w:p w:rsidR="002C1334" w:rsidRDefault="002C1334">
            <w:pPr>
              <w:jc w:val="center"/>
            </w:pPr>
          </w:p>
        </w:tc>
        <w:tc>
          <w:tcPr>
            <w:tcW w:w="53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2C1334" w:rsidRDefault="009301E9">
            <w:pPr>
              <w:spacing w:before="45" w:after="45"/>
              <w:jc w:val="center"/>
            </w:pPr>
            <w:r>
              <w:rPr>
                <w:b/>
                <w:sz w:val="20"/>
              </w:rPr>
              <w:lastRenderedPageBreak/>
              <w:t xml:space="preserve">C </w:t>
            </w:r>
          </w:p>
          <w:p w:rsidR="002C1334" w:rsidRDefault="002C1334">
            <w:pPr>
              <w:jc w:val="center"/>
            </w:pPr>
          </w:p>
        </w:tc>
      </w:tr>
      <w:tr w:rsidR="002C1334">
        <w:trPr>
          <w:jc w:val="center"/>
        </w:trPr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</w:tcPr>
          <w:p w:rsidR="002C1334" w:rsidRDefault="009301E9">
            <w:pPr>
              <w:spacing w:before="45" w:after="45"/>
              <w:rPr>
                <w:b/>
                <w:sz w:val="20"/>
                <w:shd w:val="clear" w:color="auto" w:fill="CCCCCC"/>
              </w:rPr>
            </w:pPr>
            <w:r>
              <w:rPr>
                <w:b/>
                <w:sz w:val="20"/>
                <w:shd w:val="clear" w:color="auto" w:fill="CCCCCC"/>
              </w:rPr>
              <w:lastRenderedPageBreak/>
              <w:t>12 Compilazione verbale di esercibilità DC</w:t>
            </w:r>
          </w:p>
        </w:tc>
        <w:tc>
          <w:tcPr>
            <w:tcW w:w="53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2C1334" w:rsidRDefault="002C1334">
            <w:pPr>
              <w:spacing w:before="45" w:after="45"/>
              <w:rPr>
                <w:color w:val="000066"/>
                <w:sz w:val="18"/>
                <w:shd w:val="clear" w:color="auto" w:fill="CCCCCC"/>
              </w:rPr>
            </w:pPr>
          </w:p>
        </w:tc>
        <w:tc>
          <w:tcPr>
            <w:tcW w:w="53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2C1334" w:rsidRDefault="009301E9">
            <w:pPr>
              <w:spacing w:before="45" w:after="45"/>
              <w:jc w:val="center"/>
            </w:pPr>
            <w:r>
              <w:rPr>
                <w:b/>
                <w:sz w:val="20"/>
              </w:rPr>
              <w:t xml:space="preserve">R </w:t>
            </w:r>
          </w:p>
          <w:p w:rsidR="002C1334" w:rsidRDefault="002C1334">
            <w:pPr>
              <w:jc w:val="center"/>
            </w:pPr>
          </w:p>
        </w:tc>
        <w:tc>
          <w:tcPr>
            <w:tcW w:w="53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2C1334" w:rsidRDefault="002C1334">
            <w:pPr>
              <w:spacing w:before="45" w:after="45"/>
              <w:rPr>
                <w:color w:val="000066"/>
                <w:sz w:val="18"/>
              </w:rPr>
            </w:pPr>
          </w:p>
        </w:tc>
        <w:tc>
          <w:tcPr>
            <w:tcW w:w="53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2C1334" w:rsidRDefault="002C1334">
            <w:pPr>
              <w:spacing w:before="45" w:after="45"/>
              <w:rPr>
                <w:color w:val="000066"/>
                <w:sz w:val="18"/>
              </w:rPr>
            </w:pPr>
          </w:p>
        </w:tc>
        <w:tc>
          <w:tcPr>
            <w:tcW w:w="53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2C1334" w:rsidRDefault="009301E9">
            <w:pPr>
              <w:spacing w:before="45" w:after="45"/>
              <w:jc w:val="center"/>
            </w:pPr>
            <w:r>
              <w:rPr>
                <w:b/>
                <w:sz w:val="20"/>
              </w:rPr>
              <w:t xml:space="preserve">A </w:t>
            </w:r>
          </w:p>
          <w:p w:rsidR="002C1334" w:rsidRDefault="002C1334">
            <w:pPr>
              <w:jc w:val="center"/>
            </w:pPr>
          </w:p>
        </w:tc>
        <w:tc>
          <w:tcPr>
            <w:tcW w:w="53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2C1334" w:rsidRDefault="009301E9">
            <w:pPr>
              <w:spacing w:before="45" w:after="45"/>
              <w:jc w:val="center"/>
            </w:pPr>
            <w:r>
              <w:rPr>
                <w:b/>
                <w:sz w:val="20"/>
              </w:rPr>
              <w:t xml:space="preserve">I </w:t>
            </w:r>
          </w:p>
          <w:p w:rsidR="002C1334" w:rsidRDefault="002C1334">
            <w:pPr>
              <w:jc w:val="center"/>
            </w:pPr>
          </w:p>
        </w:tc>
        <w:tc>
          <w:tcPr>
            <w:tcW w:w="53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2C1334" w:rsidRDefault="009301E9">
            <w:pPr>
              <w:spacing w:before="45" w:after="45"/>
              <w:jc w:val="center"/>
            </w:pPr>
            <w:r>
              <w:rPr>
                <w:b/>
                <w:sz w:val="20"/>
              </w:rPr>
              <w:t xml:space="preserve">I </w:t>
            </w:r>
          </w:p>
          <w:p w:rsidR="002C1334" w:rsidRDefault="002C1334">
            <w:pPr>
              <w:jc w:val="center"/>
            </w:pPr>
          </w:p>
        </w:tc>
      </w:tr>
    </w:tbl>
    <w:p w:rsidR="002C1334" w:rsidRDefault="002C1334">
      <w:pPr>
        <w:rPr>
          <w:b/>
          <w:u w:val="single"/>
        </w:rPr>
      </w:pPr>
    </w:p>
    <w:p w:rsidR="002C1334" w:rsidRDefault="009301E9">
      <w:pPr>
        <w:rPr>
          <w:b/>
          <w:u w:val="single"/>
        </w:rPr>
      </w:pPr>
      <w:r>
        <w:rPr>
          <w:b/>
          <w:u w:val="single"/>
        </w:rPr>
        <w:t>*Ruolo logico / Strutture organizzative</w:t>
      </w:r>
    </w:p>
    <w:p w:rsidR="002C1334" w:rsidRDefault="002C1334">
      <w:pPr>
        <w:rPr>
          <w:b/>
        </w:rPr>
      </w:pPr>
    </w:p>
    <w:p w:rsidR="002C1334" w:rsidRDefault="009301E9">
      <w:pPr>
        <w:rPr>
          <w:b/>
        </w:rPr>
      </w:pPr>
      <w:r>
        <w:rPr>
          <w:b/>
        </w:rPr>
        <w:t xml:space="preserve">IT DELIVERY OPERATIONS DC          </w:t>
      </w:r>
    </w:p>
    <w:p w:rsidR="002C1334" w:rsidRDefault="009301E9">
      <w:pPr>
        <w:ind w:left="567"/>
      </w:pPr>
      <w:r>
        <w:t xml:space="preserve">- I.DC/CS.DO EX DELIVERY </w:t>
      </w:r>
      <w:r>
        <w:t>OPERATIONS</w:t>
      </w:r>
    </w:p>
    <w:p w:rsidR="002C1334" w:rsidRDefault="009301E9">
      <w:pPr>
        <w:ind w:left="567"/>
      </w:pPr>
      <w:r>
        <w:t>- I.DC/NE.DO EX DELIVERY OPERATIONS</w:t>
      </w:r>
    </w:p>
    <w:p w:rsidR="002C1334" w:rsidRDefault="009301E9">
      <w:pPr>
        <w:ind w:left="567"/>
      </w:pPr>
      <w:r>
        <w:t>- I.DC/NO.DO EX DELIVERY OPERATIONS</w:t>
      </w:r>
    </w:p>
    <w:p w:rsidR="002C1334" w:rsidRDefault="002C1334">
      <w:pPr>
        <w:rPr>
          <w:b/>
        </w:rPr>
      </w:pPr>
    </w:p>
    <w:p w:rsidR="002C1334" w:rsidRDefault="002C1334">
      <w:pPr>
        <w:rPr>
          <w:b/>
        </w:rPr>
      </w:pPr>
    </w:p>
    <w:p w:rsidR="002C1334" w:rsidRDefault="009301E9">
      <w:pPr>
        <w:rPr>
          <w:b/>
        </w:rPr>
      </w:pPr>
      <w:r>
        <w:rPr>
          <w:b/>
        </w:rPr>
        <w:t>IT RESPONSABILE di 2° liv TIIT</w:t>
      </w:r>
    </w:p>
    <w:p w:rsidR="002C1334" w:rsidRDefault="009301E9">
      <w:pPr>
        <w:ind w:left="567"/>
      </w:pPr>
      <w:r>
        <w:t>- A.AD APPLICATION &amp; DATA ARCHITECTURE</w:t>
      </w:r>
    </w:p>
    <w:p w:rsidR="002C1334" w:rsidRDefault="009301E9">
      <w:pPr>
        <w:ind w:left="567"/>
      </w:pPr>
      <w:r>
        <w:t>- A.AD.SSS SYSTEM SOFTWARE SOLUTIONS</w:t>
      </w:r>
    </w:p>
    <w:p w:rsidR="002C1334" w:rsidRDefault="009301E9">
      <w:pPr>
        <w:ind w:left="567"/>
      </w:pPr>
      <w:r>
        <w:t>- A.PAI PLATFORMS ARCHITECT.&amp;INFRAST.ENGINEERING</w:t>
      </w:r>
    </w:p>
    <w:p w:rsidR="002C1334" w:rsidRDefault="009301E9">
      <w:pPr>
        <w:ind w:left="567"/>
      </w:pPr>
      <w:r>
        <w:t xml:space="preserve">- A.RLSM EX IT </w:t>
      </w:r>
      <w:r>
        <w:t>ROADMAP LICENCE &amp; SOFTWARE MANAGEM</w:t>
      </w:r>
    </w:p>
    <w:p w:rsidR="002C1334" w:rsidRDefault="009301E9">
      <w:pPr>
        <w:ind w:left="567"/>
      </w:pPr>
      <w:r>
        <w:t>- AC.AB ADMINISTRATIONE E BILANCIO</w:t>
      </w:r>
    </w:p>
    <w:p w:rsidR="002C1334" w:rsidRDefault="009301E9">
      <w:pPr>
        <w:ind w:left="567"/>
      </w:pPr>
      <w:r>
        <w:t>- AC.CSS CONTRACT SUPPORT SERVICES</w:t>
      </w:r>
    </w:p>
    <w:p w:rsidR="002C1334" w:rsidRDefault="009301E9">
      <w:pPr>
        <w:ind w:left="567"/>
      </w:pPr>
      <w:r>
        <w:t>- ADM.AE ANALYTICS &amp; ESS</w:t>
      </w:r>
    </w:p>
    <w:p w:rsidR="002C1334" w:rsidRDefault="009301E9">
      <w:pPr>
        <w:ind w:left="567"/>
      </w:pPr>
      <w:r>
        <w:t>- ADM.B BILLING</w:t>
      </w:r>
    </w:p>
    <w:p w:rsidR="002C1334" w:rsidRDefault="009301E9">
      <w:pPr>
        <w:ind w:left="567"/>
      </w:pPr>
      <w:r>
        <w:t>- ADM.BB EX BSS BUSINESS</w:t>
      </w:r>
    </w:p>
    <w:p w:rsidR="002C1334" w:rsidRDefault="009301E9">
      <w:pPr>
        <w:ind w:left="567"/>
      </w:pPr>
      <w:r>
        <w:t>- ADM.BSS BSS</w:t>
      </w:r>
    </w:p>
    <w:p w:rsidR="002C1334" w:rsidRDefault="009301E9">
      <w:pPr>
        <w:ind w:left="567"/>
      </w:pPr>
      <w:r>
        <w:t>- ADM.D EX DATAWAREHOUSE</w:t>
      </w:r>
    </w:p>
    <w:p w:rsidR="002C1334" w:rsidRDefault="009301E9">
      <w:pPr>
        <w:ind w:left="567"/>
      </w:pPr>
      <w:r>
        <w:t>- ADM.IT INTEGRATION &amp; TESTING</w:t>
      </w:r>
    </w:p>
    <w:p w:rsidR="002C1334" w:rsidRDefault="009301E9">
      <w:pPr>
        <w:ind w:left="567"/>
      </w:pPr>
      <w:r>
        <w:t>- ADM.O OSS</w:t>
      </w:r>
    </w:p>
    <w:p w:rsidR="002C1334" w:rsidRDefault="009301E9">
      <w:pPr>
        <w:ind w:left="567"/>
      </w:pPr>
      <w:r>
        <w:t>- D</w:t>
      </w:r>
      <w:r>
        <w:t>P.BC BUSINESS &amp; CONSUMER</w:t>
      </w:r>
    </w:p>
    <w:p w:rsidR="002C1334" w:rsidRDefault="009301E9">
      <w:pPr>
        <w:ind w:left="567"/>
      </w:pPr>
      <w:r>
        <w:t>- DP.BF EX BUSINESS &amp; FRAUD</w:t>
      </w:r>
    </w:p>
    <w:p w:rsidR="002C1334" w:rsidRDefault="009301E9">
      <w:pPr>
        <w:ind w:left="567"/>
      </w:pPr>
      <w:r>
        <w:t>- DP.SF SUPPORT FUNCTIONS</w:t>
      </w:r>
    </w:p>
    <w:p w:rsidR="002C1334" w:rsidRDefault="009301E9">
      <w:pPr>
        <w:ind w:left="567"/>
      </w:pPr>
      <w:r>
        <w:t>- DP.TPP TECHNICAL PLANNING &amp; PORTFOLIO MANAG.</w:t>
      </w:r>
    </w:p>
    <w:p w:rsidR="002C1334" w:rsidRDefault="009301E9">
      <w:pPr>
        <w:ind w:left="567"/>
      </w:pPr>
      <w:r>
        <w:t>- DP.TW TECHNOLOGY &amp; WHOLESALE</w:t>
      </w:r>
    </w:p>
    <w:p w:rsidR="002C1334" w:rsidRDefault="009301E9">
      <w:pPr>
        <w:ind w:left="567"/>
      </w:pPr>
      <w:r>
        <w:t>- G.OP OPERATIONAL PLANNING</w:t>
      </w:r>
    </w:p>
    <w:p w:rsidR="002C1334" w:rsidRDefault="009301E9">
      <w:pPr>
        <w:ind w:left="567"/>
      </w:pPr>
      <w:r>
        <w:t>- G.PPD PROCESS &amp; PROCEDURES DESIGN</w:t>
      </w:r>
    </w:p>
    <w:p w:rsidR="002C1334" w:rsidRDefault="009301E9">
      <w:pPr>
        <w:ind w:left="567"/>
      </w:pPr>
      <w:r>
        <w:t>- HR.IT HR INFORMATION TECHOLOGY</w:t>
      </w:r>
    </w:p>
    <w:p w:rsidR="002C1334" w:rsidRDefault="009301E9">
      <w:pPr>
        <w:ind w:left="567"/>
      </w:pPr>
      <w:r>
        <w:t xml:space="preserve">- </w:t>
      </w:r>
      <w:r>
        <w:t>HR.TUR TRADE UNION RELATIONS</w:t>
      </w:r>
    </w:p>
    <w:p w:rsidR="002C1334" w:rsidRDefault="009301E9">
      <w:pPr>
        <w:ind w:left="567"/>
      </w:pPr>
      <w:r>
        <w:t>- I.CT CONTROL ROOM &amp; TECHNICAL MANAGEMENT</w:t>
      </w:r>
    </w:p>
    <w:p w:rsidR="002C1334" w:rsidRDefault="009301E9">
      <w:pPr>
        <w:ind w:left="567"/>
      </w:pPr>
      <w:r>
        <w:t>- I.CT.CA CAPACITY &amp; ASSET MANAGEMENT</w:t>
      </w:r>
    </w:p>
    <w:p w:rsidR="002C1334" w:rsidRDefault="009301E9">
      <w:pPr>
        <w:ind w:left="567"/>
      </w:pPr>
      <w:r>
        <w:t>- I.DC/CS DATA CENTER CENTRO SUD</w:t>
      </w:r>
    </w:p>
    <w:p w:rsidR="002C1334" w:rsidRDefault="009301E9">
      <w:pPr>
        <w:ind w:left="567"/>
      </w:pPr>
      <w:r>
        <w:t>- I.DC/N DATA CENTER NORD</w:t>
      </w:r>
    </w:p>
    <w:p w:rsidR="002C1334" w:rsidRDefault="009301E9">
      <w:pPr>
        <w:ind w:left="567"/>
      </w:pPr>
      <w:r>
        <w:lastRenderedPageBreak/>
        <w:t>- I.UC END USER COMPUTING</w:t>
      </w:r>
    </w:p>
    <w:p w:rsidR="002C1334" w:rsidRDefault="009301E9">
      <w:pPr>
        <w:ind w:left="567"/>
      </w:pPr>
      <w:r>
        <w:t>- OS.PQM EX PERFORMANCE &amp; QUALITY MANAGEMENT</w:t>
      </w:r>
    </w:p>
    <w:p w:rsidR="002C1334" w:rsidRDefault="009301E9">
      <w:pPr>
        <w:ind w:left="567"/>
      </w:pPr>
      <w:r>
        <w:t>- OS.VM EX VENDO</w:t>
      </w:r>
      <w:r>
        <w:t>R MONITORING</w:t>
      </w:r>
    </w:p>
    <w:p w:rsidR="002C1334" w:rsidRDefault="009301E9">
      <w:pPr>
        <w:ind w:left="567"/>
      </w:pPr>
      <w:r>
        <w:t>- TS.SA SECURITY APPLICATION MANAGEMENT</w:t>
      </w:r>
    </w:p>
    <w:p w:rsidR="002C1334" w:rsidRDefault="009301E9">
      <w:pPr>
        <w:ind w:left="567"/>
      </w:pPr>
      <w:r>
        <w:t>- TS.SE SECURITY ENGINEERING</w:t>
      </w:r>
    </w:p>
    <w:p w:rsidR="002C1334" w:rsidRDefault="009301E9">
      <w:pPr>
        <w:ind w:left="567"/>
      </w:pPr>
      <w:r>
        <w:t>- TS.SL SECURITY LAB</w:t>
      </w:r>
    </w:p>
    <w:p w:rsidR="002C1334" w:rsidRDefault="002C1334">
      <w:pPr>
        <w:rPr>
          <w:b/>
        </w:rPr>
      </w:pPr>
    </w:p>
    <w:p w:rsidR="002C1334" w:rsidRDefault="009301E9">
      <w:pPr>
        <w:rPr>
          <w:b/>
        </w:rPr>
      </w:pPr>
      <w:r>
        <w:rPr>
          <w:b/>
        </w:rPr>
        <w:t xml:space="preserve">IT SITE MANAGEMENT DC                </w:t>
      </w:r>
    </w:p>
    <w:p w:rsidR="002C1334" w:rsidRDefault="009301E9">
      <w:pPr>
        <w:ind w:left="567"/>
      </w:pPr>
      <w:r>
        <w:t>- I.DC/CS.SMC SITE MANAGEMENT CENTRO</w:t>
      </w:r>
    </w:p>
    <w:p w:rsidR="002C1334" w:rsidRDefault="009301E9">
      <w:pPr>
        <w:ind w:left="567"/>
      </w:pPr>
      <w:r>
        <w:t>- I.DC/CS.SMS SITE MANAGEMENT SUD</w:t>
      </w:r>
    </w:p>
    <w:p w:rsidR="002C1334" w:rsidRDefault="009301E9">
      <w:pPr>
        <w:ind w:left="567"/>
      </w:pPr>
      <w:r>
        <w:t>- I.DC/N.SMNE SITE MANAGEMENT NORD EST</w:t>
      </w:r>
    </w:p>
    <w:p w:rsidR="002C1334" w:rsidRDefault="009301E9">
      <w:pPr>
        <w:ind w:left="567"/>
      </w:pPr>
      <w:r>
        <w:t xml:space="preserve">- </w:t>
      </w:r>
      <w:r>
        <w:t>I.DC/N.SMNO SITE MANAGEMENT NORD OVEST</w:t>
      </w:r>
    </w:p>
    <w:p w:rsidR="002C1334" w:rsidRDefault="002C1334">
      <w:pPr>
        <w:rPr>
          <w:b/>
        </w:rPr>
      </w:pPr>
    </w:p>
    <w:p w:rsidR="002C1334" w:rsidRDefault="009301E9">
      <w:pPr>
        <w:rPr>
          <w:b/>
        </w:rPr>
      </w:pPr>
      <w:r>
        <w:rPr>
          <w:b/>
        </w:rPr>
        <w:t>IT DATA MANAGEMENT DC</w:t>
      </w:r>
    </w:p>
    <w:p w:rsidR="002C1334" w:rsidRDefault="009301E9">
      <w:pPr>
        <w:ind w:left="567"/>
      </w:pPr>
      <w:r>
        <w:t>- I.DC/CS.DDM DELIVERY &amp; DATA MANAGEMENT</w:t>
      </w:r>
    </w:p>
    <w:p w:rsidR="002C1334" w:rsidRDefault="009301E9">
      <w:pPr>
        <w:ind w:left="567"/>
      </w:pPr>
      <w:r>
        <w:t>- I.DC/NE.DM EX DATA MANAGEMENT</w:t>
      </w:r>
    </w:p>
    <w:p w:rsidR="002C1334" w:rsidRDefault="009301E9">
      <w:pPr>
        <w:ind w:left="567"/>
      </w:pPr>
      <w:r>
        <w:t>- I.DC/NO.DM EX DATA MANAGEMENT</w:t>
      </w:r>
    </w:p>
    <w:p w:rsidR="002C1334" w:rsidRDefault="009301E9">
      <w:pPr>
        <w:ind w:left="567"/>
      </w:pPr>
      <w:r>
        <w:br w:type="page"/>
      </w:r>
    </w:p>
    <w:p w:rsidR="002C1334" w:rsidRDefault="002C1334">
      <w:pPr>
        <w:pStyle w:val="StringnotfoundIDSTYLERDDEFAULTS"/>
        <w:ind w:left="567"/>
      </w:pPr>
    </w:p>
    <w:p w:rsidR="002C1334" w:rsidRDefault="009301E9">
      <w:pPr>
        <w:pStyle w:val="Titolo1"/>
      </w:pPr>
      <w:bookmarkStart w:id="56" w:name="_Toc256000026"/>
      <w:bookmarkStart w:id="57" w:name="_Toc10127"/>
      <w:r>
        <w:t>GLOSSARIO</w:t>
      </w:r>
      <w:bookmarkEnd w:id="56"/>
      <w:bookmarkEnd w:id="57"/>
    </w:p>
    <w:p w:rsidR="002C1334" w:rsidRDefault="002C1334"/>
    <w:p w:rsidR="002C1334" w:rsidRDefault="009301E9">
      <w:r>
        <w:t xml:space="preserve">IMS    </w:t>
      </w:r>
    </w:p>
    <w:p w:rsidR="002C1334" w:rsidRDefault="002C1334"/>
    <w:p w:rsidR="002C1334" w:rsidRDefault="002C1334">
      <w:pPr>
        <w:rPr>
          <w:rFonts w:ascii="Monospaced" w:eastAsia="Monospaced" w:hAnsi="Monospaced" w:cs="Monospaced"/>
          <w:sz w:val="24"/>
        </w:rPr>
      </w:pPr>
    </w:p>
    <w:p w:rsidR="002C1334" w:rsidRDefault="002C1334"/>
    <w:p w:rsidR="002C1334" w:rsidRDefault="009301E9">
      <w:r>
        <w:t xml:space="preserve">Infrastructure Management System, Sistema per l'acquisizione delle Service Request infrastrutturali sulle farm NGDC. Conosciuto anche come Portale Cloud Service Portal (CSP), raggiungibile all’indirizzo intranet -&gt;  https://csp.telecomitalia.local/ </w:t>
      </w:r>
    </w:p>
    <w:p w:rsidR="002C1334" w:rsidRDefault="002C1334"/>
    <w:p w:rsidR="002C1334" w:rsidRDefault="002C1334">
      <w:pPr>
        <w:rPr>
          <w:rFonts w:ascii="Monospaced" w:eastAsia="Monospaced" w:hAnsi="Monospaced" w:cs="Monospaced"/>
          <w:sz w:val="24"/>
        </w:rPr>
      </w:pPr>
    </w:p>
    <w:p w:rsidR="002C1334" w:rsidRDefault="002C1334"/>
    <w:p w:rsidR="002C1334" w:rsidRDefault="009301E9">
      <w:r>
        <w:t>Por</w:t>
      </w:r>
      <w:r>
        <w:t xml:space="preserve">tale NGDC </w:t>
      </w:r>
    </w:p>
    <w:p w:rsidR="002C1334" w:rsidRDefault="002C1334"/>
    <w:p w:rsidR="002C1334" w:rsidRDefault="002C1334">
      <w:pPr>
        <w:rPr>
          <w:rFonts w:ascii="Monospaced" w:eastAsia="Monospaced" w:hAnsi="Monospaced" w:cs="Monospaced"/>
          <w:sz w:val="24"/>
        </w:rPr>
      </w:pPr>
    </w:p>
    <w:p w:rsidR="002C1334" w:rsidRDefault="002C1334"/>
    <w:p w:rsidR="002C1334" w:rsidRDefault="009301E9">
      <w:r>
        <w:t xml:space="preserve">Portale New Generation Data Center, presente nella intranet per la gestione e lavorazione delle Service Request infrastrutturali acquisite tramite il portale CSP; raggiungibile all’indirizzo intranet -&gt;  http://ngdc.griffon.local/ </w:t>
      </w:r>
    </w:p>
    <w:p w:rsidR="002C1334" w:rsidRDefault="002C1334"/>
    <w:p w:rsidR="002C1334" w:rsidRDefault="002C1334">
      <w:pPr>
        <w:rPr>
          <w:rFonts w:ascii="Monospaced" w:eastAsia="Monospaced" w:hAnsi="Monospaced" w:cs="Monospaced"/>
          <w:sz w:val="24"/>
        </w:rPr>
      </w:pPr>
    </w:p>
    <w:p w:rsidR="002C1334" w:rsidRDefault="002C1334"/>
    <w:p w:rsidR="002C1334" w:rsidRDefault="009301E9">
      <w:r>
        <w:t xml:space="preserve">DIM </w:t>
      </w:r>
    </w:p>
    <w:p w:rsidR="002C1334" w:rsidRDefault="002C1334"/>
    <w:p w:rsidR="002C1334" w:rsidRDefault="002C1334">
      <w:pPr>
        <w:rPr>
          <w:rFonts w:ascii="Monospaced" w:eastAsia="Monospaced" w:hAnsi="Monospaced" w:cs="Monospaced"/>
          <w:sz w:val="24"/>
        </w:rPr>
      </w:pPr>
    </w:p>
    <w:p w:rsidR="002C1334" w:rsidRDefault="002C1334"/>
    <w:p w:rsidR="002C1334" w:rsidRDefault="009301E9">
      <w:r>
        <w:t xml:space="preserve">Delivery Integration Manager - Applicazione di integrazione dati da Portali CSP/NGDC, DPS/Tracking, NPD per gestione End to End dei Delivery; raggiungibile all’indirizzo intranet -&gt; http://10.184.27.171:9000/index.html      </w:t>
      </w:r>
    </w:p>
    <w:p w:rsidR="002C1334" w:rsidRDefault="002C1334"/>
    <w:p w:rsidR="002C1334" w:rsidRDefault="002C1334">
      <w:pPr>
        <w:rPr>
          <w:rFonts w:ascii="Monospaced" w:eastAsia="Monospaced" w:hAnsi="Monospaced" w:cs="Monospaced"/>
          <w:sz w:val="24"/>
        </w:rPr>
      </w:pPr>
    </w:p>
    <w:p w:rsidR="002C1334" w:rsidRDefault="002C1334"/>
    <w:p w:rsidR="002C1334" w:rsidRDefault="009301E9">
      <w:r>
        <w:t xml:space="preserve">DPS Backup    </w:t>
      </w:r>
    </w:p>
    <w:p w:rsidR="002C1334" w:rsidRDefault="002C1334"/>
    <w:p w:rsidR="002C1334" w:rsidRDefault="009301E9">
      <w:r>
        <w:t xml:space="preserve">Datacenter </w:t>
      </w:r>
      <w:r>
        <w:t xml:space="preserve">Platform Service. Portale intranet specifico per l’ingaggio dei Data Center ai fini della schedulazione dei Backup; raggiungibile all’indirizzo intranet -&gt; https://dps.telecomitalia.local/login.asp  </w:t>
      </w:r>
    </w:p>
    <w:p w:rsidR="002C1334" w:rsidRDefault="002C1334"/>
    <w:p w:rsidR="002C1334" w:rsidRDefault="002C1334">
      <w:pPr>
        <w:rPr>
          <w:rFonts w:ascii="Monospaced" w:eastAsia="Monospaced" w:hAnsi="Monospaced" w:cs="Monospaced"/>
          <w:sz w:val="24"/>
        </w:rPr>
      </w:pPr>
    </w:p>
    <w:p w:rsidR="002C1334" w:rsidRDefault="002C1334"/>
    <w:p w:rsidR="002C1334" w:rsidRDefault="009301E9">
      <w:r>
        <w:t xml:space="preserve">DC </w:t>
      </w:r>
    </w:p>
    <w:p w:rsidR="002C1334" w:rsidRDefault="002C1334"/>
    <w:p w:rsidR="002C1334" w:rsidRDefault="002C1334">
      <w:pPr>
        <w:rPr>
          <w:rFonts w:ascii="Monospaced" w:eastAsia="Monospaced" w:hAnsi="Monospaced" w:cs="Monospaced"/>
          <w:sz w:val="24"/>
        </w:rPr>
      </w:pPr>
    </w:p>
    <w:p w:rsidR="002C1334" w:rsidRDefault="002C1334"/>
    <w:p w:rsidR="002C1334" w:rsidRDefault="009301E9">
      <w:r>
        <w:lastRenderedPageBreak/>
        <w:t xml:space="preserve">Data Center  </w:t>
      </w:r>
    </w:p>
    <w:p w:rsidR="002C1334" w:rsidRDefault="002C1334"/>
    <w:p w:rsidR="002C1334" w:rsidRDefault="009301E9">
      <w:pPr>
        <w:pStyle w:val="Titolo1"/>
      </w:pPr>
      <w:bookmarkStart w:id="58" w:name="_Toc256000027"/>
      <w:bookmarkStart w:id="59" w:name="_Toc10128"/>
      <w:r>
        <w:t>ALLEGATI</w:t>
      </w:r>
      <w:bookmarkEnd w:id="58"/>
      <w:bookmarkEnd w:id="59"/>
    </w:p>
    <w:p w:rsidR="002C1334" w:rsidRDefault="009301E9">
      <w:r>
        <w:t xml:space="preserve">Schema di processo : </w:t>
      </w:r>
      <w:hyperlink w:anchor="LocalLink0" w:history="1">
        <w:r>
          <w:rPr>
            <w:color w:val="0000FF"/>
          </w:rPr>
          <w:t>LINK</w:t>
        </w:r>
      </w:hyperlink>
    </w:p>
    <w:bookmarkEnd w:id="55"/>
    <w:p w:rsidR="002C1334" w:rsidRDefault="002C1334">
      <w:pPr>
        <w:rPr>
          <w:color w:val="0000FF"/>
        </w:rPr>
      </w:pPr>
    </w:p>
    <w:sectPr w:rsidR="002C1334">
      <w:headerReference w:type="default" r:id="rId10"/>
      <w:footerReference w:type="default" r:id="rId11"/>
      <w:pgSz w:w="11906" w:h="16838"/>
      <w:pgMar w:top="1701" w:right="1134" w:bottom="1701" w:left="1134" w:header="567" w:footer="56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01E9" w:rsidRDefault="009301E9">
      <w:r>
        <w:separator/>
      </w:r>
    </w:p>
  </w:endnote>
  <w:endnote w:type="continuationSeparator" w:id="0">
    <w:p w:rsidR="009301E9" w:rsidRDefault="009301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onospaced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2463"/>
      <w:gridCol w:w="4927"/>
      <w:gridCol w:w="2464"/>
    </w:tblGrid>
    <w:tr w:rsidR="002C1334">
      <w:tc>
        <w:tcPr>
          <w:tcW w:w="1250" w:type="pct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108" w:type="dxa"/>
            <w:right w:w="108" w:type="dxa"/>
          </w:tcMar>
        </w:tcPr>
        <w:p w:rsidR="002C1334" w:rsidRDefault="002C1334">
          <w:pPr>
            <w:spacing w:before="45" w:after="45"/>
            <w:rPr>
              <w:sz w:val="20"/>
            </w:rPr>
          </w:pPr>
        </w:p>
      </w:tc>
      <w:tc>
        <w:tcPr>
          <w:tcW w:w="2500" w:type="pct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108" w:type="dxa"/>
            <w:right w:w="108" w:type="dxa"/>
          </w:tcMar>
        </w:tcPr>
        <w:p w:rsidR="002C1334" w:rsidRDefault="009301E9">
          <w:pPr>
            <w:spacing w:before="45" w:after="45"/>
            <w:jc w:val="center"/>
          </w:pPr>
          <w:r>
            <w:rPr>
              <w:b/>
              <w:sz w:val="18"/>
            </w:rPr>
            <w:t>Telecom Italia - Uso interno</w:t>
          </w:r>
        </w:p>
        <w:p w:rsidR="002C1334" w:rsidRDefault="009301E9">
          <w:pPr>
            <w:jc w:val="center"/>
          </w:pPr>
          <w:r>
            <w:rPr>
              <w:b/>
              <w:i/>
              <w:sz w:val="18"/>
            </w:rPr>
            <w:t>Tutti i diritti riservati</w:t>
          </w:r>
        </w:p>
      </w:tc>
      <w:tc>
        <w:tcPr>
          <w:tcW w:w="1250" w:type="pct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108" w:type="dxa"/>
            <w:right w:w="108" w:type="dxa"/>
          </w:tcMar>
        </w:tcPr>
        <w:p w:rsidR="002C1334" w:rsidRDefault="009301E9">
          <w:pPr>
            <w:spacing w:before="45" w:after="45"/>
            <w:jc w:val="center"/>
          </w:pPr>
          <w:r>
            <w:rPr>
              <w:i/>
              <w:sz w:val="18"/>
            </w:rPr>
            <w:t xml:space="preserve">Pagina </w:t>
          </w:r>
          <w:r>
            <w:rPr>
              <w:i/>
              <w:sz w:val="18"/>
            </w:rPr>
            <w:fldChar w:fldCharType="begin"/>
          </w:r>
          <w:r>
            <w:rPr>
              <w:i/>
              <w:sz w:val="18"/>
            </w:rPr>
            <w:instrText>PAGE</w:instrText>
          </w:r>
          <w:r>
            <w:rPr>
              <w:i/>
              <w:sz w:val="18"/>
            </w:rPr>
            <w:fldChar w:fldCharType="separate"/>
          </w:r>
          <w:r w:rsidR="00F64FC9">
            <w:rPr>
              <w:i/>
              <w:noProof/>
              <w:sz w:val="18"/>
            </w:rPr>
            <w:t>14</w:t>
          </w:r>
          <w:r>
            <w:rPr>
              <w:i/>
              <w:sz w:val="18"/>
            </w:rPr>
            <w:fldChar w:fldCharType="end"/>
          </w:r>
          <w:r>
            <w:rPr>
              <w:i/>
              <w:sz w:val="18"/>
            </w:rPr>
            <w:t xml:space="preserve"> di </w:t>
          </w:r>
          <w:r>
            <w:rPr>
              <w:i/>
              <w:sz w:val="18"/>
            </w:rPr>
            <w:fldChar w:fldCharType="begin"/>
          </w:r>
          <w:r>
            <w:rPr>
              <w:i/>
              <w:sz w:val="18"/>
            </w:rPr>
            <w:instrText>NUMPAGES</w:instrText>
          </w:r>
          <w:r>
            <w:rPr>
              <w:i/>
              <w:sz w:val="18"/>
            </w:rPr>
            <w:fldChar w:fldCharType="separate"/>
          </w:r>
          <w:r w:rsidR="00F64FC9">
            <w:rPr>
              <w:i/>
              <w:noProof/>
              <w:sz w:val="18"/>
            </w:rPr>
            <w:t>18</w:t>
          </w:r>
          <w:r>
            <w:rPr>
              <w:i/>
              <w:sz w:val="18"/>
            </w:rPr>
            <w:fldChar w:fldCharType="end"/>
          </w:r>
        </w:p>
      </w:tc>
    </w:tr>
  </w:tbl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01E9" w:rsidRDefault="009301E9">
      <w:r>
        <w:separator/>
      </w:r>
    </w:p>
  </w:footnote>
  <w:footnote w:type="continuationSeparator" w:id="0">
    <w:p w:rsidR="009301E9" w:rsidRDefault="009301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477"/>
      <w:gridCol w:w="2464"/>
      <w:gridCol w:w="1971"/>
      <w:gridCol w:w="1971"/>
      <w:gridCol w:w="1971"/>
    </w:tblGrid>
    <w:tr w:rsidR="002C1334">
      <w:tc>
        <w:tcPr>
          <w:tcW w:w="2000" w:type="pct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108" w:type="dxa"/>
            <w:right w:w="108" w:type="dxa"/>
          </w:tcMar>
          <w:vAlign w:val="center"/>
        </w:tcPr>
        <w:p w:rsidR="002C1334" w:rsidRDefault="00F64FC9">
          <w:pPr>
            <w:spacing w:before="45" w:after="45" w:line="240" w:lineRule="atLeast"/>
            <w:ind w:left="57" w:right="57"/>
            <w:jc w:val="center"/>
            <w:rPr>
              <w:sz w:val="20"/>
            </w:rPr>
          </w:pPr>
          <w:r>
            <w:rPr>
              <w:noProof/>
            </w:rPr>
            <w:drawing>
              <wp:inline distT="0" distB="0" distL="0" distR="0">
                <wp:extent cx="1552575" cy="466725"/>
                <wp:effectExtent l="0" t="0" r="0" b="9525"/>
                <wp:docPr id="3" name="Immagin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5257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00" w:type="pct"/>
          <w:gridSpan w:val="3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108" w:type="dxa"/>
            <w:right w:w="108" w:type="dxa"/>
          </w:tcMar>
          <w:vAlign w:val="center"/>
        </w:tcPr>
        <w:p w:rsidR="002C1334" w:rsidRDefault="009301E9">
          <w:pPr>
            <w:spacing w:before="45" w:after="45"/>
            <w:ind w:left="57" w:right="57"/>
            <w:jc w:val="center"/>
          </w:pPr>
          <w:r>
            <w:rPr>
              <w:i/>
              <w:sz w:val="18"/>
            </w:rPr>
            <w:t>Tipo documento: Procedura operativa</w:t>
          </w:r>
        </w:p>
      </w:tc>
    </w:tr>
    <w:tr w:rsidR="002C1334">
      <w:tc>
        <w:tcPr>
          <w:tcW w:w="5000" w:type="pct"/>
          <w:gridSpan w:val="5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108" w:type="dxa"/>
            <w:right w:w="108" w:type="dxa"/>
          </w:tcMar>
          <w:vAlign w:val="center"/>
        </w:tcPr>
        <w:p w:rsidR="002C1334" w:rsidRDefault="009301E9">
          <w:pPr>
            <w:spacing w:before="45" w:after="45"/>
            <w:ind w:left="57" w:right="57"/>
            <w:jc w:val="center"/>
          </w:pPr>
          <w:r>
            <w:rPr>
              <w:i/>
              <w:sz w:val="18"/>
            </w:rPr>
            <w:t>Titolo documento: Delivery DC Infrastruttura</w:t>
          </w:r>
        </w:p>
      </w:tc>
    </w:tr>
    <w:tr w:rsidR="002C1334">
      <w:tc>
        <w:tcPr>
          <w:tcW w:w="750" w:type="pct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108" w:type="dxa"/>
            <w:right w:w="108" w:type="dxa"/>
          </w:tcMar>
          <w:vAlign w:val="center"/>
        </w:tcPr>
        <w:p w:rsidR="002C1334" w:rsidRDefault="009301E9">
          <w:pPr>
            <w:spacing w:before="45" w:after="45"/>
            <w:ind w:left="57" w:right="57"/>
            <w:jc w:val="center"/>
          </w:pPr>
          <w:r>
            <w:rPr>
              <w:i/>
              <w:sz w:val="18"/>
            </w:rPr>
            <w:t>Emesso da:</w:t>
          </w:r>
        </w:p>
        <w:p w:rsidR="002C1334" w:rsidRDefault="009301E9">
          <w:pPr>
            <w:ind w:left="57" w:right="57"/>
            <w:jc w:val="center"/>
          </w:pPr>
          <w:r>
            <w:rPr>
              <w:i/>
              <w:sz w:val="18"/>
            </w:rPr>
            <w:t xml:space="preserve">TIIT.G.PPD Giampiero Mucci   </w:t>
          </w:r>
        </w:p>
      </w:tc>
      <w:tc>
        <w:tcPr>
          <w:tcW w:w="1250" w:type="pct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108" w:type="dxa"/>
            <w:right w:w="108" w:type="dxa"/>
          </w:tcMar>
          <w:vAlign w:val="center"/>
        </w:tcPr>
        <w:p w:rsidR="002C1334" w:rsidRDefault="009301E9">
          <w:pPr>
            <w:spacing w:before="45" w:after="45"/>
            <w:ind w:left="57" w:right="57"/>
            <w:jc w:val="center"/>
          </w:pPr>
          <w:r>
            <w:rPr>
              <w:i/>
              <w:sz w:val="18"/>
            </w:rPr>
            <w:t>TIIT.I.CT.D Roberto Gili</w:t>
          </w:r>
          <w:r>
            <w:rPr>
              <w:i/>
              <w:sz w:val="18"/>
            </w:rPr>
            <w:t xml:space="preserve"> TIIT.I.CT.CA Federico Francesco Cocchi</w:t>
          </w:r>
        </w:p>
      </w:tc>
      <w:tc>
        <w:tcPr>
          <w:tcW w:w="1000" w:type="pct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108" w:type="dxa"/>
            <w:right w:w="108" w:type="dxa"/>
          </w:tcMar>
          <w:vAlign w:val="center"/>
        </w:tcPr>
        <w:p w:rsidR="002C1334" w:rsidRDefault="009301E9">
          <w:pPr>
            <w:spacing w:before="45" w:after="45"/>
            <w:ind w:left="57" w:right="57"/>
            <w:jc w:val="center"/>
          </w:pPr>
          <w:r>
            <w:rPr>
              <w:i/>
              <w:sz w:val="18"/>
            </w:rPr>
            <w:t xml:space="preserve">Codice documento: </w:t>
          </w:r>
        </w:p>
        <w:p w:rsidR="002C1334" w:rsidRDefault="009301E9">
          <w:pPr>
            <w:ind w:left="57" w:right="57"/>
            <w:jc w:val="center"/>
          </w:pPr>
          <w:r>
            <w:rPr>
              <w:i/>
              <w:sz w:val="18"/>
            </w:rPr>
            <w:t>2016-00189</w:t>
          </w:r>
        </w:p>
      </w:tc>
      <w:tc>
        <w:tcPr>
          <w:tcW w:w="1000" w:type="pct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108" w:type="dxa"/>
            <w:right w:w="108" w:type="dxa"/>
          </w:tcMar>
          <w:vAlign w:val="center"/>
        </w:tcPr>
        <w:p w:rsidR="002C1334" w:rsidRDefault="009301E9">
          <w:pPr>
            <w:spacing w:before="45" w:after="45"/>
            <w:ind w:left="57" w:right="57"/>
            <w:jc w:val="center"/>
          </w:pPr>
          <w:r>
            <w:rPr>
              <w:i/>
              <w:sz w:val="18"/>
            </w:rPr>
            <w:t>Versione</w:t>
          </w:r>
        </w:p>
        <w:p w:rsidR="002C1334" w:rsidRDefault="009301E9">
          <w:pPr>
            <w:ind w:left="57" w:right="57"/>
            <w:jc w:val="center"/>
          </w:pPr>
          <w:r>
            <w:rPr>
              <w:i/>
              <w:sz w:val="18"/>
            </w:rPr>
            <w:t>1</w:t>
          </w:r>
        </w:p>
      </w:tc>
      <w:tc>
        <w:tcPr>
          <w:tcW w:w="1000" w:type="pct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108" w:type="dxa"/>
            <w:right w:w="108" w:type="dxa"/>
          </w:tcMar>
          <w:vAlign w:val="center"/>
        </w:tcPr>
        <w:p w:rsidR="002C1334" w:rsidRDefault="009301E9">
          <w:pPr>
            <w:spacing w:before="45" w:after="45"/>
            <w:ind w:left="57" w:right="57"/>
            <w:jc w:val="center"/>
          </w:pPr>
          <w:r>
            <w:rPr>
              <w:i/>
              <w:sz w:val="18"/>
            </w:rPr>
            <w:t>Data pubblicazione</w:t>
          </w:r>
        </w:p>
        <w:p w:rsidR="002C1334" w:rsidRDefault="009301E9">
          <w:pPr>
            <w:ind w:left="57" w:right="57"/>
            <w:jc w:val="center"/>
          </w:pPr>
          <w:r>
            <w:rPr>
              <w:i/>
              <w:sz w:val="18"/>
            </w:rPr>
            <w:t>28/11/2016</w:t>
          </w:r>
        </w:p>
      </w:tc>
    </w:tr>
  </w:tbl>
  <w:p w:rsidR="002C1334" w:rsidRDefault="002C1334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decimal"/>
      <w:pStyle w:val="Titolo1"/>
      <w:suff w:val="space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Titolo2"/>
      <w:suff w:val="space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pStyle w:val="Titolo3"/>
      <w:suff w:val="space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pStyle w:val="Titolo4"/>
      <w:suff w:val="space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pStyle w:val="Titolo5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pStyle w:val="Titolo6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pStyle w:val="Titolo7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pStyle w:val="Titolo8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pStyle w:val="Titolo9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00000004"/>
    <w:multiLevelType w:val="hybridMultilevel"/>
    <w:tmpl w:val="00000004"/>
    <w:lvl w:ilvl="0" w:tplc="85B26DE0">
      <w:start w:val="1"/>
      <w:numFmt w:val="bullet"/>
      <w:lvlText w:val="•"/>
      <w:lvlJc w:val="left"/>
      <w:pPr>
        <w:tabs>
          <w:tab w:val="num" w:pos="283"/>
        </w:tabs>
        <w:ind w:left="720" w:hanging="360"/>
      </w:pPr>
      <w:rPr>
        <w:rFonts w:ascii="Arial" w:eastAsia="Arial" w:hAnsi="Arial" w:cs="Arial"/>
        <w:b w:val="0"/>
        <w:i w:val="0"/>
        <w:strike w:val="0"/>
        <w:color w:val="000000"/>
        <w:sz w:val="22"/>
        <w:u w:val="none"/>
        <w:shd w:val="clear" w:color="auto" w:fill="auto"/>
        <w:lang w:val="it-IT"/>
      </w:rPr>
    </w:lvl>
    <w:lvl w:ilvl="1" w:tplc="B512F6DC">
      <w:start w:val="1"/>
      <w:numFmt w:val="bullet"/>
      <w:lvlText w:val="•"/>
      <w:lvlJc w:val="left"/>
      <w:pPr>
        <w:tabs>
          <w:tab w:val="num" w:pos="567"/>
        </w:tabs>
        <w:ind w:left="1080" w:hanging="360"/>
      </w:pPr>
      <w:rPr>
        <w:rFonts w:ascii="Courier New" w:hAnsi="Courier New"/>
      </w:rPr>
    </w:lvl>
    <w:lvl w:ilvl="2" w:tplc="0C6626E4">
      <w:start w:val="1"/>
      <w:numFmt w:val="bullet"/>
      <w:lvlText w:val="•"/>
      <w:lvlJc w:val="left"/>
      <w:pPr>
        <w:tabs>
          <w:tab w:val="num" w:pos="850"/>
        </w:tabs>
        <w:ind w:left="1440" w:hanging="360"/>
      </w:pPr>
      <w:rPr>
        <w:rFonts w:ascii="Wingdings" w:hAnsi="Wingdings"/>
      </w:rPr>
    </w:lvl>
    <w:lvl w:ilvl="3" w:tplc="7A0A4AD4">
      <w:start w:val="1"/>
      <w:numFmt w:val="bullet"/>
      <w:lvlText w:val=""/>
      <w:lvlJc w:val="left"/>
      <w:pPr>
        <w:tabs>
          <w:tab w:val="num" w:pos="1134"/>
        </w:tabs>
        <w:ind w:left="1800" w:hanging="360"/>
      </w:pPr>
      <w:rPr>
        <w:rFonts w:ascii="Symbol" w:hAnsi="Symbol"/>
      </w:rPr>
    </w:lvl>
    <w:lvl w:ilvl="4" w:tplc="176289EA">
      <w:start w:val="1"/>
      <w:numFmt w:val="bullet"/>
      <w:lvlText w:val="o"/>
      <w:lvlJc w:val="left"/>
      <w:pPr>
        <w:tabs>
          <w:tab w:val="num" w:pos="1417"/>
        </w:tabs>
        <w:ind w:left="2160" w:hanging="360"/>
      </w:pPr>
      <w:rPr>
        <w:rFonts w:ascii="Courier New" w:hAnsi="Courier New"/>
      </w:rPr>
    </w:lvl>
    <w:lvl w:ilvl="5" w:tplc="3B824642">
      <w:start w:val="1"/>
      <w:numFmt w:val="bullet"/>
      <w:lvlText w:val=""/>
      <w:lvlJc w:val="left"/>
      <w:pPr>
        <w:tabs>
          <w:tab w:val="num" w:pos="1701"/>
        </w:tabs>
        <w:ind w:left="2520" w:hanging="360"/>
      </w:pPr>
      <w:rPr>
        <w:rFonts w:ascii="Wingdings" w:hAnsi="Wingdings"/>
      </w:rPr>
    </w:lvl>
    <w:lvl w:ilvl="6" w:tplc="D66694E4">
      <w:start w:val="1"/>
      <w:numFmt w:val="bullet"/>
      <w:lvlText w:val=""/>
      <w:lvlJc w:val="left"/>
      <w:pPr>
        <w:tabs>
          <w:tab w:val="num" w:pos="1984"/>
        </w:tabs>
        <w:ind w:left="2880" w:hanging="360"/>
      </w:pPr>
      <w:rPr>
        <w:rFonts w:ascii="Symbol" w:hAnsi="Symbol"/>
      </w:rPr>
    </w:lvl>
    <w:lvl w:ilvl="7" w:tplc="7E0069F4">
      <w:start w:val="1"/>
      <w:numFmt w:val="bullet"/>
      <w:lvlText w:val="o"/>
      <w:lvlJc w:val="left"/>
      <w:pPr>
        <w:tabs>
          <w:tab w:val="num" w:pos="2268"/>
        </w:tabs>
        <w:ind w:left="3240" w:hanging="360"/>
      </w:pPr>
      <w:rPr>
        <w:rFonts w:ascii="Courier New" w:hAnsi="Courier New"/>
      </w:rPr>
    </w:lvl>
    <w:lvl w:ilvl="8" w:tplc="50EE3C9E">
      <w:start w:val="1"/>
      <w:numFmt w:val="bullet"/>
      <w:lvlText w:val=""/>
      <w:lvlJc w:val="left"/>
      <w:pPr>
        <w:tabs>
          <w:tab w:val="num" w:pos="2551"/>
        </w:tabs>
        <w:ind w:left="3600" w:hanging="360"/>
      </w:pPr>
      <w:rPr>
        <w:rFonts w:ascii="Wingdings" w:hAnsi="Wingdings"/>
      </w:rPr>
    </w:lvl>
  </w:abstractNum>
  <w:abstractNum w:abstractNumId="4">
    <w:nsid w:val="00000005"/>
    <w:multiLevelType w:val="hybridMultilevel"/>
    <w:tmpl w:val="00000005"/>
    <w:lvl w:ilvl="0" w:tplc="4CF6E9F8">
      <w:start w:val="1"/>
      <w:numFmt w:val="bullet"/>
      <w:lvlText w:val=""/>
      <w:lvlJc w:val="left"/>
      <w:pPr>
        <w:tabs>
          <w:tab w:val="num" w:pos="283"/>
        </w:tabs>
        <w:ind w:left="720" w:hanging="360"/>
      </w:pPr>
      <w:rPr>
        <w:rFonts w:ascii="Symbol" w:hAnsi="Symbol"/>
      </w:rPr>
    </w:lvl>
    <w:lvl w:ilvl="1" w:tplc="59AECB24">
      <w:start w:val="1"/>
      <w:numFmt w:val="bullet"/>
      <w:lvlText w:val="o"/>
      <w:lvlJc w:val="left"/>
      <w:pPr>
        <w:tabs>
          <w:tab w:val="num" w:pos="567"/>
        </w:tabs>
        <w:ind w:left="1080" w:hanging="360"/>
      </w:pPr>
      <w:rPr>
        <w:rFonts w:ascii="Courier New" w:hAnsi="Courier New"/>
      </w:rPr>
    </w:lvl>
    <w:lvl w:ilvl="2" w:tplc="A2645766">
      <w:start w:val="1"/>
      <w:numFmt w:val="bullet"/>
      <w:lvlText w:val=""/>
      <w:lvlJc w:val="left"/>
      <w:pPr>
        <w:tabs>
          <w:tab w:val="num" w:pos="850"/>
        </w:tabs>
        <w:ind w:left="1440" w:hanging="360"/>
      </w:pPr>
      <w:rPr>
        <w:rFonts w:ascii="Wingdings" w:hAnsi="Wingdings"/>
      </w:rPr>
    </w:lvl>
    <w:lvl w:ilvl="3" w:tplc="613EFFCC">
      <w:start w:val="1"/>
      <w:numFmt w:val="bullet"/>
      <w:lvlText w:val=""/>
      <w:lvlJc w:val="left"/>
      <w:pPr>
        <w:tabs>
          <w:tab w:val="num" w:pos="1134"/>
        </w:tabs>
        <w:ind w:left="1800" w:hanging="360"/>
      </w:pPr>
      <w:rPr>
        <w:rFonts w:ascii="Symbol" w:hAnsi="Symbol"/>
      </w:rPr>
    </w:lvl>
    <w:lvl w:ilvl="4" w:tplc="D7FA26B8">
      <w:start w:val="1"/>
      <w:numFmt w:val="bullet"/>
      <w:lvlText w:val="o"/>
      <w:lvlJc w:val="left"/>
      <w:pPr>
        <w:tabs>
          <w:tab w:val="num" w:pos="1417"/>
        </w:tabs>
        <w:ind w:left="2160" w:hanging="360"/>
      </w:pPr>
      <w:rPr>
        <w:rFonts w:ascii="Courier New" w:hAnsi="Courier New"/>
      </w:rPr>
    </w:lvl>
    <w:lvl w:ilvl="5" w:tplc="E760FCEC">
      <w:start w:val="1"/>
      <w:numFmt w:val="bullet"/>
      <w:lvlText w:val=""/>
      <w:lvlJc w:val="left"/>
      <w:pPr>
        <w:tabs>
          <w:tab w:val="num" w:pos="1701"/>
        </w:tabs>
        <w:ind w:left="2520" w:hanging="360"/>
      </w:pPr>
      <w:rPr>
        <w:rFonts w:ascii="Wingdings" w:hAnsi="Wingdings"/>
      </w:rPr>
    </w:lvl>
    <w:lvl w:ilvl="6" w:tplc="81484998">
      <w:start w:val="1"/>
      <w:numFmt w:val="bullet"/>
      <w:lvlText w:val=""/>
      <w:lvlJc w:val="left"/>
      <w:pPr>
        <w:tabs>
          <w:tab w:val="num" w:pos="1984"/>
        </w:tabs>
        <w:ind w:left="2880" w:hanging="360"/>
      </w:pPr>
      <w:rPr>
        <w:rFonts w:ascii="Symbol" w:hAnsi="Symbol"/>
      </w:rPr>
    </w:lvl>
    <w:lvl w:ilvl="7" w:tplc="D5AA6614">
      <w:start w:val="1"/>
      <w:numFmt w:val="bullet"/>
      <w:lvlText w:val="o"/>
      <w:lvlJc w:val="left"/>
      <w:pPr>
        <w:tabs>
          <w:tab w:val="num" w:pos="2268"/>
        </w:tabs>
        <w:ind w:left="3240" w:hanging="360"/>
      </w:pPr>
      <w:rPr>
        <w:rFonts w:ascii="Courier New" w:hAnsi="Courier New"/>
      </w:rPr>
    </w:lvl>
    <w:lvl w:ilvl="8" w:tplc="9BCC6164">
      <w:start w:val="1"/>
      <w:numFmt w:val="bullet"/>
      <w:lvlText w:val=""/>
      <w:lvlJc w:val="left"/>
      <w:pPr>
        <w:tabs>
          <w:tab w:val="num" w:pos="2551"/>
        </w:tabs>
        <w:ind w:left="3600" w:hanging="360"/>
      </w:pPr>
      <w:rPr>
        <w:rFonts w:ascii="Wingdings" w:hAnsi="Wingdings"/>
      </w:rPr>
    </w:lvl>
  </w:abstractNum>
  <w:abstractNum w:abstractNumId="5">
    <w:nsid w:val="00000006"/>
    <w:multiLevelType w:val="hybridMultilevel"/>
    <w:tmpl w:val="00000006"/>
    <w:lvl w:ilvl="0" w:tplc="D7CE8AF8">
      <w:start w:val="1"/>
      <w:numFmt w:val="bullet"/>
      <w:lvlText w:val="•"/>
      <w:lvlJc w:val="left"/>
      <w:pPr>
        <w:tabs>
          <w:tab w:val="num" w:pos="283"/>
        </w:tabs>
        <w:ind w:left="720" w:hanging="360"/>
      </w:pPr>
      <w:rPr>
        <w:rFonts w:ascii="Arial" w:eastAsia="Arial" w:hAnsi="Arial" w:cs="Arial"/>
        <w:b w:val="0"/>
        <w:i w:val="0"/>
        <w:strike w:val="0"/>
        <w:color w:val="000000"/>
        <w:sz w:val="22"/>
        <w:u w:val="none"/>
        <w:shd w:val="clear" w:color="auto" w:fill="auto"/>
        <w:lang w:val="it-IT"/>
      </w:rPr>
    </w:lvl>
    <w:lvl w:ilvl="1" w:tplc="B6404CBC">
      <w:start w:val="1"/>
      <w:numFmt w:val="bullet"/>
      <w:lvlText w:val="•"/>
      <w:lvlJc w:val="left"/>
      <w:pPr>
        <w:tabs>
          <w:tab w:val="num" w:pos="567"/>
        </w:tabs>
        <w:ind w:left="1080" w:hanging="360"/>
      </w:pPr>
      <w:rPr>
        <w:rFonts w:ascii="Courier New" w:hAnsi="Courier New"/>
      </w:rPr>
    </w:lvl>
    <w:lvl w:ilvl="2" w:tplc="1A6E3D0A">
      <w:start w:val="1"/>
      <w:numFmt w:val="bullet"/>
      <w:lvlText w:val="•"/>
      <w:lvlJc w:val="left"/>
      <w:pPr>
        <w:tabs>
          <w:tab w:val="num" w:pos="850"/>
        </w:tabs>
        <w:ind w:left="1440" w:hanging="360"/>
      </w:pPr>
      <w:rPr>
        <w:rFonts w:ascii="Wingdings" w:hAnsi="Wingdings"/>
      </w:rPr>
    </w:lvl>
    <w:lvl w:ilvl="3" w:tplc="393C4492">
      <w:start w:val="1"/>
      <w:numFmt w:val="bullet"/>
      <w:lvlText w:val=""/>
      <w:lvlJc w:val="left"/>
      <w:pPr>
        <w:tabs>
          <w:tab w:val="num" w:pos="1134"/>
        </w:tabs>
        <w:ind w:left="1800" w:hanging="360"/>
      </w:pPr>
      <w:rPr>
        <w:rFonts w:ascii="Symbol" w:hAnsi="Symbol"/>
      </w:rPr>
    </w:lvl>
    <w:lvl w:ilvl="4" w:tplc="E796101E">
      <w:start w:val="1"/>
      <w:numFmt w:val="bullet"/>
      <w:lvlText w:val="o"/>
      <w:lvlJc w:val="left"/>
      <w:pPr>
        <w:tabs>
          <w:tab w:val="num" w:pos="1417"/>
        </w:tabs>
        <w:ind w:left="2160" w:hanging="360"/>
      </w:pPr>
      <w:rPr>
        <w:rFonts w:ascii="Courier New" w:hAnsi="Courier New"/>
      </w:rPr>
    </w:lvl>
    <w:lvl w:ilvl="5" w:tplc="8FF081D6">
      <w:start w:val="1"/>
      <w:numFmt w:val="bullet"/>
      <w:lvlText w:val=""/>
      <w:lvlJc w:val="left"/>
      <w:pPr>
        <w:tabs>
          <w:tab w:val="num" w:pos="1701"/>
        </w:tabs>
        <w:ind w:left="2520" w:hanging="360"/>
      </w:pPr>
      <w:rPr>
        <w:rFonts w:ascii="Wingdings" w:hAnsi="Wingdings"/>
      </w:rPr>
    </w:lvl>
    <w:lvl w:ilvl="6" w:tplc="86A63842">
      <w:start w:val="1"/>
      <w:numFmt w:val="bullet"/>
      <w:lvlText w:val=""/>
      <w:lvlJc w:val="left"/>
      <w:pPr>
        <w:tabs>
          <w:tab w:val="num" w:pos="1984"/>
        </w:tabs>
        <w:ind w:left="2880" w:hanging="360"/>
      </w:pPr>
      <w:rPr>
        <w:rFonts w:ascii="Symbol" w:hAnsi="Symbol"/>
      </w:rPr>
    </w:lvl>
    <w:lvl w:ilvl="7" w:tplc="86E45A80">
      <w:start w:val="1"/>
      <w:numFmt w:val="bullet"/>
      <w:lvlText w:val="o"/>
      <w:lvlJc w:val="left"/>
      <w:pPr>
        <w:tabs>
          <w:tab w:val="num" w:pos="2268"/>
        </w:tabs>
        <w:ind w:left="3240" w:hanging="360"/>
      </w:pPr>
      <w:rPr>
        <w:rFonts w:ascii="Courier New" w:hAnsi="Courier New"/>
      </w:rPr>
    </w:lvl>
    <w:lvl w:ilvl="8" w:tplc="458092C2">
      <w:start w:val="1"/>
      <w:numFmt w:val="bullet"/>
      <w:lvlText w:val=""/>
      <w:lvlJc w:val="left"/>
      <w:pPr>
        <w:tabs>
          <w:tab w:val="num" w:pos="2551"/>
        </w:tabs>
        <w:ind w:left="3600" w:hanging="360"/>
      </w:pPr>
      <w:rPr>
        <w:rFonts w:ascii="Wingdings" w:hAnsi="Wingdings"/>
      </w:rPr>
    </w:lvl>
  </w:abstractNum>
  <w:abstractNum w:abstractNumId="6">
    <w:nsid w:val="00000007"/>
    <w:multiLevelType w:val="hybridMultilevel"/>
    <w:tmpl w:val="00000007"/>
    <w:lvl w:ilvl="0" w:tplc="6CE2BB74">
      <w:start w:val="1"/>
      <w:numFmt w:val="bullet"/>
      <w:lvlText w:val=""/>
      <w:lvlJc w:val="left"/>
      <w:pPr>
        <w:tabs>
          <w:tab w:val="num" w:pos="283"/>
        </w:tabs>
        <w:ind w:left="720" w:hanging="360"/>
      </w:pPr>
      <w:rPr>
        <w:rFonts w:ascii="Symbol" w:hAnsi="Symbol"/>
      </w:rPr>
    </w:lvl>
    <w:lvl w:ilvl="1" w:tplc="E51AD2FE">
      <w:start w:val="1"/>
      <w:numFmt w:val="bullet"/>
      <w:lvlText w:val="o"/>
      <w:lvlJc w:val="left"/>
      <w:pPr>
        <w:tabs>
          <w:tab w:val="num" w:pos="567"/>
        </w:tabs>
        <w:ind w:left="1080" w:hanging="360"/>
      </w:pPr>
      <w:rPr>
        <w:rFonts w:ascii="Courier New" w:hAnsi="Courier New"/>
      </w:rPr>
    </w:lvl>
    <w:lvl w:ilvl="2" w:tplc="D20464F8">
      <w:start w:val="1"/>
      <w:numFmt w:val="bullet"/>
      <w:lvlText w:val=""/>
      <w:lvlJc w:val="left"/>
      <w:pPr>
        <w:tabs>
          <w:tab w:val="num" w:pos="850"/>
        </w:tabs>
        <w:ind w:left="1440" w:hanging="360"/>
      </w:pPr>
      <w:rPr>
        <w:rFonts w:ascii="Wingdings" w:hAnsi="Wingdings"/>
      </w:rPr>
    </w:lvl>
    <w:lvl w:ilvl="3" w:tplc="08DE79CA">
      <w:start w:val="1"/>
      <w:numFmt w:val="bullet"/>
      <w:lvlText w:val=""/>
      <w:lvlJc w:val="left"/>
      <w:pPr>
        <w:tabs>
          <w:tab w:val="num" w:pos="1134"/>
        </w:tabs>
        <w:ind w:left="1800" w:hanging="360"/>
      </w:pPr>
      <w:rPr>
        <w:rFonts w:ascii="Symbol" w:hAnsi="Symbol"/>
      </w:rPr>
    </w:lvl>
    <w:lvl w:ilvl="4" w:tplc="9766B28C">
      <w:start w:val="1"/>
      <w:numFmt w:val="bullet"/>
      <w:lvlText w:val="o"/>
      <w:lvlJc w:val="left"/>
      <w:pPr>
        <w:tabs>
          <w:tab w:val="num" w:pos="1417"/>
        </w:tabs>
        <w:ind w:left="2160" w:hanging="360"/>
      </w:pPr>
      <w:rPr>
        <w:rFonts w:ascii="Courier New" w:hAnsi="Courier New"/>
      </w:rPr>
    </w:lvl>
    <w:lvl w:ilvl="5" w:tplc="2336142E">
      <w:start w:val="1"/>
      <w:numFmt w:val="bullet"/>
      <w:lvlText w:val=""/>
      <w:lvlJc w:val="left"/>
      <w:pPr>
        <w:tabs>
          <w:tab w:val="num" w:pos="1701"/>
        </w:tabs>
        <w:ind w:left="2520" w:hanging="360"/>
      </w:pPr>
      <w:rPr>
        <w:rFonts w:ascii="Wingdings" w:hAnsi="Wingdings"/>
      </w:rPr>
    </w:lvl>
    <w:lvl w:ilvl="6" w:tplc="85F6A6A0">
      <w:start w:val="1"/>
      <w:numFmt w:val="bullet"/>
      <w:lvlText w:val=""/>
      <w:lvlJc w:val="left"/>
      <w:pPr>
        <w:tabs>
          <w:tab w:val="num" w:pos="1984"/>
        </w:tabs>
        <w:ind w:left="2880" w:hanging="360"/>
      </w:pPr>
      <w:rPr>
        <w:rFonts w:ascii="Symbol" w:hAnsi="Symbol"/>
      </w:rPr>
    </w:lvl>
    <w:lvl w:ilvl="7" w:tplc="D75EDAA4">
      <w:start w:val="1"/>
      <w:numFmt w:val="bullet"/>
      <w:lvlText w:val="o"/>
      <w:lvlJc w:val="left"/>
      <w:pPr>
        <w:tabs>
          <w:tab w:val="num" w:pos="2268"/>
        </w:tabs>
        <w:ind w:left="3240" w:hanging="360"/>
      </w:pPr>
      <w:rPr>
        <w:rFonts w:ascii="Courier New" w:hAnsi="Courier New"/>
      </w:rPr>
    </w:lvl>
    <w:lvl w:ilvl="8" w:tplc="54B402D8">
      <w:start w:val="1"/>
      <w:numFmt w:val="bullet"/>
      <w:lvlText w:val=""/>
      <w:lvlJc w:val="left"/>
      <w:pPr>
        <w:tabs>
          <w:tab w:val="num" w:pos="2551"/>
        </w:tabs>
        <w:ind w:left="3600" w:hanging="360"/>
      </w:pPr>
      <w:rPr>
        <w:rFonts w:ascii="Wingdings" w:hAnsi="Wingdings"/>
      </w:rPr>
    </w:lvl>
  </w:abstractNum>
  <w:abstractNum w:abstractNumId="7">
    <w:nsid w:val="00000008"/>
    <w:multiLevelType w:val="multilevel"/>
    <w:tmpl w:val="00000008"/>
    <w:lvl w:ilvl="0">
      <w:start w:val="1"/>
      <w:numFmt w:val="decimal"/>
      <w:lvlText w:val="%1."/>
      <w:lvlJc w:val="left"/>
      <w:pPr>
        <w:tabs>
          <w:tab w:val="num" w:pos="283"/>
        </w:tabs>
        <w:ind w:left="720" w:hanging="360"/>
      </w:pPr>
      <w:rPr>
        <w:rFonts w:ascii="Arial" w:eastAsia="Arial" w:hAnsi="Arial" w:cs="Arial"/>
        <w:b w:val="0"/>
        <w:i w:val="0"/>
        <w:strike w:val="0"/>
        <w:color w:val="000000"/>
        <w:sz w:val="22"/>
        <w:u w:val="none"/>
        <w:shd w:val="clear" w:color="auto" w:fill="auto"/>
        <w:lang w:val="it-IT"/>
      </w:rPr>
    </w:lvl>
    <w:lvl w:ilvl="1">
      <w:start w:val="1"/>
      <w:numFmt w:val="lowerLetter"/>
      <w:lvlText w:val="%2."/>
      <w:lvlJc w:val="left"/>
      <w:pPr>
        <w:tabs>
          <w:tab w:val="num" w:pos="567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85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800" w:hanging="360"/>
      </w:pPr>
    </w:lvl>
    <w:lvl w:ilvl="4">
      <w:start w:val="1"/>
      <w:numFmt w:val="lowerLetter"/>
      <w:lvlText w:val="%5."/>
      <w:lvlJc w:val="left"/>
      <w:pPr>
        <w:tabs>
          <w:tab w:val="num" w:pos="1417"/>
        </w:tabs>
        <w:ind w:left="2160" w:hanging="360"/>
      </w:pPr>
    </w:lvl>
    <w:lvl w:ilvl="5">
      <w:start w:val="1"/>
      <w:numFmt w:val="lowerRoman"/>
      <w:lvlText w:val="%6."/>
      <w:lvlJc w:val="right"/>
      <w:pPr>
        <w:tabs>
          <w:tab w:val="num" w:pos="1701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2268"/>
        </w:tabs>
        <w:ind w:left="3240" w:hanging="360"/>
      </w:pPr>
    </w:lvl>
    <w:lvl w:ilvl="8">
      <w:start w:val="1"/>
      <w:numFmt w:val="lowerRoman"/>
      <w:lvlText w:val="%9."/>
      <w:lvlJc w:val="right"/>
      <w:pPr>
        <w:tabs>
          <w:tab w:val="num" w:pos="2551"/>
        </w:tabs>
        <w:ind w:left="3600" w:hanging="360"/>
      </w:pPr>
    </w:lvl>
  </w:abstractNum>
  <w:abstractNum w:abstractNumId="8">
    <w:nsid w:val="00000009"/>
    <w:multiLevelType w:val="multilevel"/>
    <w:tmpl w:val="00000009"/>
    <w:lvl w:ilvl="0">
      <w:start w:val="1"/>
      <w:numFmt w:val="decimal"/>
      <w:lvlText w:val="%1."/>
      <w:lvlJc w:val="left"/>
      <w:pPr>
        <w:tabs>
          <w:tab w:val="num" w:pos="283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567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85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800" w:hanging="360"/>
      </w:pPr>
    </w:lvl>
    <w:lvl w:ilvl="4">
      <w:start w:val="1"/>
      <w:numFmt w:val="lowerLetter"/>
      <w:lvlText w:val="%5."/>
      <w:lvlJc w:val="left"/>
      <w:pPr>
        <w:tabs>
          <w:tab w:val="num" w:pos="1417"/>
        </w:tabs>
        <w:ind w:left="2160" w:hanging="360"/>
      </w:pPr>
    </w:lvl>
    <w:lvl w:ilvl="5">
      <w:start w:val="1"/>
      <w:numFmt w:val="lowerRoman"/>
      <w:lvlText w:val="%6."/>
      <w:lvlJc w:val="right"/>
      <w:pPr>
        <w:tabs>
          <w:tab w:val="num" w:pos="1701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2268"/>
        </w:tabs>
        <w:ind w:left="3240" w:hanging="360"/>
      </w:pPr>
    </w:lvl>
    <w:lvl w:ilvl="8">
      <w:start w:val="1"/>
      <w:numFmt w:val="lowerRoman"/>
      <w:lvlText w:val="%9."/>
      <w:lvlJc w:val="right"/>
      <w:pPr>
        <w:tabs>
          <w:tab w:val="num" w:pos="2551"/>
        </w:tabs>
        <w:ind w:left="3600" w:hanging="360"/>
      </w:pPr>
    </w:lvl>
  </w:abstractNum>
  <w:abstractNum w:abstractNumId="9">
    <w:nsid w:val="0000000A"/>
    <w:multiLevelType w:val="hybridMultilevel"/>
    <w:tmpl w:val="0000000A"/>
    <w:lvl w:ilvl="0" w:tplc="9314F7C8">
      <w:start w:val="1"/>
      <w:numFmt w:val="bullet"/>
      <w:lvlText w:val="•"/>
      <w:lvlJc w:val="left"/>
      <w:pPr>
        <w:tabs>
          <w:tab w:val="num" w:pos="283"/>
        </w:tabs>
        <w:ind w:left="720" w:hanging="360"/>
      </w:pPr>
      <w:rPr>
        <w:rFonts w:ascii="Arial" w:eastAsia="Arial" w:hAnsi="Arial" w:cs="Arial"/>
        <w:b w:val="0"/>
        <w:i w:val="0"/>
        <w:strike w:val="0"/>
        <w:color w:val="000000"/>
        <w:sz w:val="22"/>
        <w:u w:val="none"/>
        <w:shd w:val="clear" w:color="auto" w:fill="auto"/>
        <w:lang w:val="it-IT"/>
      </w:rPr>
    </w:lvl>
    <w:lvl w:ilvl="1" w:tplc="41388F9A">
      <w:start w:val="1"/>
      <w:numFmt w:val="bullet"/>
      <w:lvlText w:val="•"/>
      <w:lvlJc w:val="left"/>
      <w:pPr>
        <w:tabs>
          <w:tab w:val="num" w:pos="567"/>
        </w:tabs>
        <w:ind w:left="1080" w:hanging="360"/>
      </w:pPr>
      <w:rPr>
        <w:rFonts w:ascii="Courier New" w:hAnsi="Courier New"/>
      </w:rPr>
    </w:lvl>
    <w:lvl w:ilvl="2" w:tplc="6C08C596">
      <w:start w:val="1"/>
      <w:numFmt w:val="bullet"/>
      <w:lvlText w:val="•"/>
      <w:lvlJc w:val="left"/>
      <w:pPr>
        <w:tabs>
          <w:tab w:val="num" w:pos="850"/>
        </w:tabs>
        <w:ind w:left="1440" w:hanging="360"/>
      </w:pPr>
      <w:rPr>
        <w:rFonts w:ascii="Wingdings" w:hAnsi="Wingdings"/>
      </w:rPr>
    </w:lvl>
    <w:lvl w:ilvl="3" w:tplc="AA9E203A">
      <w:start w:val="1"/>
      <w:numFmt w:val="bullet"/>
      <w:lvlText w:val=""/>
      <w:lvlJc w:val="left"/>
      <w:pPr>
        <w:tabs>
          <w:tab w:val="num" w:pos="1134"/>
        </w:tabs>
        <w:ind w:left="1800" w:hanging="360"/>
      </w:pPr>
      <w:rPr>
        <w:rFonts w:ascii="Symbol" w:hAnsi="Symbol"/>
      </w:rPr>
    </w:lvl>
    <w:lvl w:ilvl="4" w:tplc="BAB8BE1E">
      <w:start w:val="1"/>
      <w:numFmt w:val="bullet"/>
      <w:lvlText w:val="o"/>
      <w:lvlJc w:val="left"/>
      <w:pPr>
        <w:tabs>
          <w:tab w:val="num" w:pos="1417"/>
        </w:tabs>
        <w:ind w:left="2160" w:hanging="360"/>
      </w:pPr>
      <w:rPr>
        <w:rFonts w:ascii="Courier New" w:hAnsi="Courier New"/>
      </w:rPr>
    </w:lvl>
    <w:lvl w:ilvl="5" w:tplc="259E88A8">
      <w:start w:val="1"/>
      <w:numFmt w:val="bullet"/>
      <w:lvlText w:val=""/>
      <w:lvlJc w:val="left"/>
      <w:pPr>
        <w:tabs>
          <w:tab w:val="num" w:pos="1701"/>
        </w:tabs>
        <w:ind w:left="2520" w:hanging="360"/>
      </w:pPr>
      <w:rPr>
        <w:rFonts w:ascii="Wingdings" w:hAnsi="Wingdings"/>
      </w:rPr>
    </w:lvl>
    <w:lvl w:ilvl="6" w:tplc="FD7C3946">
      <w:start w:val="1"/>
      <w:numFmt w:val="bullet"/>
      <w:lvlText w:val=""/>
      <w:lvlJc w:val="left"/>
      <w:pPr>
        <w:tabs>
          <w:tab w:val="num" w:pos="1984"/>
        </w:tabs>
        <w:ind w:left="2880" w:hanging="360"/>
      </w:pPr>
      <w:rPr>
        <w:rFonts w:ascii="Symbol" w:hAnsi="Symbol"/>
      </w:rPr>
    </w:lvl>
    <w:lvl w:ilvl="7" w:tplc="C4D6E19A">
      <w:start w:val="1"/>
      <w:numFmt w:val="bullet"/>
      <w:lvlText w:val="o"/>
      <w:lvlJc w:val="left"/>
      <w:pPr>
        <w:tabs>
          <w:tab w:val="num" w:pos="2268"/>
        </w:tabs>
        <w:ind w:left="3240" w:hanging="360"/>
      </w:pPr>
      <w:rPr>
        <w:rFonts w:ascii="Courier New" w:hAnsi="Courier New"/>
      </w:rPr>
    </w:lvl>
    <w:lvl w:ilvl="8" w:tplc="4F1670CC">
      <w:start w:val="1"/>
      <w:numFmt w:val="bullet"/>
      <w:lvlText w:val=""/>
      <w:lvlJc w:val="left"/>
      <w:pPr>
        <w:tabs>
          <w:tab w:val="num" w:pos="2551"/>
        </w:tabs>
        <w:ind w:left="3600" w:hanging="360"/>
      </w:pPr>
      <w:rPr>
        <w:rFonts w:ascii="Wingdings" w:hAnsi="Wingdings"/>
      </w:rPr>
    </w:lvl>
  </w:abstractNum>
  <w:abstractNum w:abstractNumId="10">
    <w:nsid w:val="0000000B"/>
    <w:multiLevelType w:val="hybridMultilevel"/>
    <w:tmpl w:val="0000000B"/>
    <w:lvl w:ilvl="0" w:tplc="CD12C3A6">
      <w:start w:val="1"/>
      <w:numFmt w:val="bullet"/>
      <w:lvlText w:val=""/>
      <w:lvlJc w:val="left"/>
      <w:pPr>
        <w:tabs>
          <w:tab w:val="num" w:pos="283"/>
        </w:tabs>
        <w:ind w:left="720" w:hanging="360"/>
      </w:pPr>
      <w:rPr>
        <w:rFonts w:ascii="Symbol" w:hAnsi="Symbol"/>
      </w:rPr>
    </w:lvl>
    <w:lvl w:ilvl="1" w:tplc="6450ECF0">
      <w:start w:val="1"/>
      <w:numFmt w:val="bullet"/>
      <w:lvlText w:val="o"/>
      <w:lvlJc w:val="left"/>
      <w:pPr>
        <w:tabs>
          <w:tab w:val="num" w:pos="567"/>
        </w:tabs>
        <w:ind w:left="1080" w:hanging="360"/>
      </w:pPr>
      <w:rPr>
        <w:rFonts w:ascii="Courier New" w:hAnsi="Courier New"/>
      </w:rPr>
    </w:lvl>
    <w:lvl w:ilvl="2" w:tplc="4CFE0ECA">
      <w:start w:val="1"/>
      <w:numFmt w:val="bullet"/>
      <w:lvlText w:val=""/>
      <w:lvlJc w:val="left"/>
      <w:pPr>
        <w:tabs>
          <w:tab w:val="num" w:pos="850"/>
        </w:tabs>
        <w:ind w:left="1440" w:hanging="360"/>
      </w:pPr>
      <w:rPr>
        <w:rFonts w:ascii="Wingdings" w:hAnsi="Wingdings"/>
      </w:rPr>
    </w:lvl>
    <w:lvl w:ilvl="3" w:tplc="D1A66DBC">
      <w:start w:val="1"/>
      <w:numFmt w:val="bullet"/>
      <w:lvlText w:val=""/>
      <w:lvlJc w:val="left"/>
      <w:pPr>
        <w:tabs>
          <w:tab w:val="num" w:pos="1134"/>
        </w:tabs>
        <w:ind w:left="1800" w:hanging="360"/>
      </w:pPr>
      <w:rPr>
        <w:rFonts w:ascii="Symbol" w:hAnsi="Symbol"/>
      </w:rPr>
    </w:lvl>
    <w:lvl w:ilvl="4" w:tplc="34A882DA">
      <w:start w:val="1"/>
      <w:numFmt w:val="bullet"/>
      <w:lvlText w:val="o"/>
      <w:lvlJc w:val="left"/>
      <w:pPr>
        <w:tabs>
          <w:tab w:val="num" w:pos="1417"/>
        </w:tabs>
        <w:ind w:left="2160" w:hanging="360"/>
      </w:pPr>
      <w:rPr>
        <w:rFonts w:ascii="Courier New" w:hAnsi="Courier New"/>
      </w:rPr>
    </w:lvl>
    <w:lvl w:ilvl="5" w:tplc="80EC52A0">
      <w:start w:val="1"/>
      <w:numFmt w:val="bullet"/>
      <w:lvlText w:val=""/>
      <w:lvlJc w:val="left"/>
      <w:pPr>
        <w:tabs>
          <w:tab w:val="num" w:pos="1701"/>
        </w:tabs>
        <w:ind w:left="2520" w:hanging="360"/>
      </w:pPr>
      <w:rPr>
        <w:rFonts w:ascii="Wingdings" w:hAnsi="Wingdings"/>
      </w:rPr>
    </w:lvl>
    <w:lvl w:ilvl="6" w:tplc="4CF24A00">
      <w:start w:val="1"/>
      <w:numFmt w:val="bullet"/>
      <w:lvlText w:val=""/>
      <w:lvlJc w:val="left"/>
      <w:pPr>
        <w:tabs>
          <w:tab w:val="num" w:pos="1984"/>
        </w:tabs>
        <w:ind w:left="2880" w:hanging="360"/>
      </w:pPr>
      <w:rPr>
        <w:rFonts w:ascii="Symbol" w:hAnsi="Symbol"/>
      </w:rPr>
    </w:lvl>
    <w:lvl w:ilvl="7" w:tplc="63482908">
      <w:start w:val="1"/>
      <w:numFmt w:val="bullet"/>
      <w:lvlText w:val="o"/>
      <w:lvlJc w:val="left"/>
      <w:pPr>
        <w:tabs>
          <w:tab w:val="num" w:pos="2268"/>
        </w:tabs>
        <w:ind w:left="3240" w:hanging="360"/>
      </w:pPr>
      <w:rPr>
        <w:rFonts w:ascii="Courier New" w:hAnsi="Courier New"/>
      </w:rPr>
    </w:lvl>
    <w:lvl w:ilvl="8" w:tplc="6A06E494">
      <w:start w:val="1"/>
      <w:numFmt w:val="bullet"/>
      <w:lvlText w:val=""/>
      <w:lvlJc w:val="left"/>
      <w:pPr>
        <w:tabs>
          <w:tab w:val="num" w:pos="2551"/>
        </w:tabs>
        <w:ind w:left="3600" w:hanging="360"/>
      </w:pPr>
      <w:rPr>
        <w:rFonts w:ascii="Wingdings" w:hAnsi="Wingdings"/>
      </w:rPr>
    </w:lvl>
  </w:abstractNum>
  <w:abstractNum w:abstractNumId="11">
    <w:nsid w:val="0000000C"/>
    <w:multiLevelType w:val="hybridMultilevel"/>
    <w:tmpl w:val="0000000C"/>
    <w:lvl w:ilvl="0" w:tplc="538EDCBE">
      <w:start w:val="1"/>
      <w:numFmt w:val="bullet"/>
      <w:lvlText w:val="•"/>
      <w:lvlJc w:val="left"/>
      <w:pPr>
        <w:tabs>
          <w:tab w:val="num" w:pos="283"/>
        </w:tabs>
        <w:ind w:left="720" w:hanging="360"/>
      </w:pPr>
      <w:rPr>
        <w:rFonts w:ascii="Arial" w:eastAsia="Arial" w:hAnsi="Arial" w:cs="Arial"/>
        <w:b w:val="0"/>
        <w:i w:val="0"/>
        <w:strike w:val="0"/>
        <w:color w:val="000000"/>
        <w:sz w:val="22"/>
        <w:u w:val="none"/>
        <w:shd w:val="clear" w:color="auto" w:fill="auto"/>
        <w:lang w:val="it-IT"/>
      </w:rPr>
    </w:lvl>
    <w:lvl w:ilvl="1" w:tplc="1F9895F8">
      <w:start w:val="1"/>
      <w:numFmt w:val="bullet"/>
      <w:lvlText w:val="•"/>
      <w:lvlJc w:val="left"/>
      <w:pPr>
        <w:tabs>
          <w:tab w:val="num" w:pos="567"/>
        </w:tabs>
        <w:ind w:left="1080" w:hanging="360"/>
      </w:pPr>
      <w:rPr>
        <w:rFonts w:ascii="Courier New" w:hAnsi="Courier New"/>
      </w:rPr>
    </w:lvl>
    <w:lvl w:ilvl="2" w:tplc="C136D136">
      <w:start w:val="1"/>
      <w:numFmt w:val="bullet"/>
      <w:lvlText w:val="•"/>
      <w:lvlJc w:val="left"/>
      <w:pPr>
        <w:tabs>
          <w:tab w:val="num" w:pos="850"/>
        </w:tabs>
        <w:ind w:left="1440" w:hanging="360"/>
      </w:pPr>
      <w:rPr>
        <w:rFonts w:ascii="Wingdings" w:hAnsi="Wingdings"/>
      </w:rPr>
    </w:lvl>
    <w:lvl w:ilvl="3" w:tplc="A452594C">
      <w:start w:val="1"/>
      <w:numFmt w:val="bullet"/>
      <w:lvlText w:val=""/>
      <w:lvlJc w:val="left"/>
      <w:pPr>
        <w:tabs>
          <w:tab w:val="num" w:pos="1134"/>
        </w:tabs>
        <w:ind w:left="1800" w:hanging="360"/>
      </w:pPr>
      <w:rPr>
        <w:rFonts w:ascii="Symbol" w:hAnsi="Symbol"/>
      </w:rPr>
    </w:lvl>
    <w:lvl w:ilvl="4" w:tplc="0D3AE7D0">
      <w:start w:val="1"/>
      <w:numFmt w:val="bullet"/>
      <w:lvlText w:val="o"/>
      <w:lvlJc w:val="left"/>
      <w:pPr>
        <w:tabs>
          <w:tab w:val="num" w:pos="1417"/>
        </w:tabs>
        <w:ind w:left="2160" w:hanging="360"/>
      </w:pPr>
      <w:rPr>
        <w:rFonts w:ascii="Courier New" w:hAnsi="Courier New"/>
      </w:rPr>
    </w:lvl>
    <w:lvl w:ilvl="5" w:tplc="CA5CA730">
      <w:start w:val="1"/>
      <w:numFmt w:val="bullet"/>
      <w:lvlText w:val=""/>
      <w:lvlJc w:val="left"/>
      <w:pPr>
        <w:tabs>
          <w:tab w:val="num" w:pos="1701"/>
        </w:tabs>
        <w:ind w:left="2520" w:hanging="360"/>
      </w:pPr>
      <w:rPr>
        <w:rFonts w:ascii="Wingdings" w:hAnsi="Wingdings"/>
      </w:rPr>
    </w:lvl>
    <w:lvl w:ilvl="6" w:tplc="8FBCBCAC">
      <w:start w:val="1"/>
      <w:numFmt w:val="bullet"/>
      <w:lvlText w:val=""/>
      <w:lvlJc w:val="left"/>
      <w:pPr>
        <w:tabs>
          <w:tab w:val="num" w:pos="1984"/>
        </w:tabs>
        <w:ind w:left="2880" w:hanging="360"/>
      </w:pPr>
      <w:rPr>
        <w:rFonts w:ascii="Symbol" w:hAnsi="Symbol"/>
      </w:rPr>
    </w:lvl>
    <w:lvl w:ilvl="7" w:tplc="9C2E0434">
      <w:start w:val="1"/>
      <w:numFmt w:val="bullet"/>
      <w:lvlText w:val="o"/>
      <w:lvlJc w:val="left"/>
      <w:pPr>
        <w:tabs>
          <w:tab w:val="num" w:pos="2268"/>
        </w:tabs>
        <w:ind w:left="3240" w:hanging="360"/>
      </w:pPr>
      <w:rPr>
        <w:rFonts w:ascii="Courier New" w:hAnsi="Courier New"/>
      </w:rPr>
    </w:lvl>
    <w:lvl w:ilvl="8" w:tplc="AB381B02">
      <w:start w:val="1"/>
      <w:numFmt w:val="bullet"/>
      <w:lvlText w:val=""/>
      <w:lvlJc w:val="left"/>
      <w:pPr>
        <w:tabs>
          <w:tab w:val="num" w:pos="2551"/>
        </w:tabs>
        <w:ind w:left="3600" w:hanging="360"/>
      </w:pPr>
      <w:rPr>
        <w:rFonts w:ascii="Wingdings" w:hAnsi="Wingdings"/>
      </w:rPr>
    </w:lvl>
  </w:abstractNum>
  <w:abstractNum w:abstractNumId="12">
    <w:nsid w:val="0000000D"/>
    <w:multiLevelType w:val="hybridMultilevel"/>
    <w:tmpl w:val="0000000D"/>
    <w:lvl w:ilvl="0" w:tplc="282A6208">
      <w:start w:val="1"/>
      <w:numFmt w:val="bullet"/>
      <w:lvlText w:val=""/>
      <w:lvlJc w:val="left"/>
      <w:pPr>
        <w:tabs>
          <w:tab w:val="num" w:pos="283"/>
        </w:tabs>
        <w:ind w:left="720" w:hanging="360"/>
      </w:pPr>
      <w:rPr>
        <w:rFonts w:ascii="Symbol" w:hAnsi="Symbol"/>
      </w:rPr>
    </w:lvl>
    <w:lvl w:ilvl="1" w:tplc="48FEBA72">
      <w:start w:val="1"/>
      <w:numFmt w:val="bullet"/>
      <w:lvlText w:val="o"/>
      <w:lvlJc w:val="left"/>
      <w:pPr>
        <w:tabs>
          <w:tab w:val="num" w:pos="567"/>
        </w:tabs>
        <w:ind w:left="1080" w:hanging="360"/>
      </w:pPr>
      <w:rPr>
        <w:rFonts w:ascii="Courier New" w:hAnsi="Courier New"/>
      </w:rPr>
    </w:lvl>
    <w:lvl w:ilvl="2" w:tplc="2EE0A512">
      <w:start w:val="1"/>
      <w:numFmt w:val="bullet"/>
      <w:lvlText w:val=""/>
      <w:lvlJc w:val="left"/>
      <w:pPr>
        <w:tabs>
          <w:tab w:val="num" w:pos="850"/>
        </w:tabs>
        <w:ind w:left="1440" w:hanging="360"/>
      </w:pPr>
      <w:rPr>
        <w:rFonts w:ascii="Wingdings" w:hAnsi="Wingdings"/>
      </w:rPr>
    </w:lvl>
    <w:lvl w:ilvl="3" w:tplc="52FE600E">
      <w:start w:val="1"/>
      <w:numFmt w:val="bullet"/>
      <w:lvlText w:val=""/>
      <w:lvlJc w:val="left"/>
      <w:pPr>
        <w:tabs>
          <w:tab w:val="num" w:pos="1134"/>
        </w:tabs>
        <w:ind w:left="1800" w:hanging="360"/>
      </w:pPr>
      <w:rPr>
        <w:rFonts w:ascii="Symbol" w:hAnsi="Symbol"/>
      </w:rPr>
    </w:lvl>
    <w:lvl w:ilvl="4" w:tplc="8084ACA0">
      <w:start w:val="1"/>
      <w:numFmt w:val="bullet"/>
      <w:lvlText w:val="o"/>
      <w:lvlJc w:val="left"/>
      <w:pPr>
        <w:tabs>
          <w:tab w:val="num" w:pos="1417"/>
        </w:tabs>
        <w:ind w:left="2160" w:hanging="360"/>
      </w:pPr>
      <w:rPr>
        <w:rFonts w:ascii="Courier New" w:hAnsi="Courier New"/>
      </w:rPr>
    </w:lvl>
    <w:lvl w:ilvl="5" w:tplc="EBD0359A">
      <w:start w:val="1"/>
      <w:numFmt w:val="bullet"/>
      <w:lvlText w:val=""/>
      <w:lvlJc w:val="left"/>
      <w:pPr>
        <w:tabs>
          <w:tab w:val="num" w:pos="1701"/>
        </w:tabs>
        <w:ind w:left="2520" w:hanging="360"/>
      </w:pPr>
      <w:rPr>
        <w:rFonts w:ascii="Wingdings" w:hAnsi="Wingdings"/>
      </w:rPr>
    </w:lvl>
    <w:lvl w:ilvl="6" w:tplc="C3262A8C">
      <w:start w:val="1"/>
      <w:numFmt w:val="bullet"/>
      <w:lvlText w:val=""/>
      <w:lvlJc w:val="left"/>
      <w:pPr>
        <w:tabs>
          <w:tab w:val="num" w:pos="1984"/>
        </w:tabs>
        <w:ind w:left="2880" w:hanging="360"/>
      </w:pPr>
      <w:rPr>
        <w:rFonts w:ascii="Symbol" w:hAnsi="Symbol"/>
      </w:rPr>
    </w:lvl>
    <w:lvl w:ilvl="7" w:tplc="C4F8D7AA">
      <w:start w:val="1"/>
      <w:numFmt w:val="bullet"/>
      <w:lvlText w:val="o"/>
      <w:lvlJc w:val="left"/>
      <w:pPr>
        <w:tabs>
          <w:tab w:val="num" w:pos="2268"/>
        </w:tabs>
        <w:ind w:left="3240" w:hanging="360"/>
      </w:pPr>
      <w:rPr>
        <w:rFonts w:ascii="Courier New" w:hAnsi="Courier New"/>
      </w:rPr>
    </w:lvl>
    <w:lvl w:ilvl="8" w:tplc="304C1DB0">
      <w:start w:val="1"/>
      <w:numFmt w:val="bullet"/>
      <w:lvlText w:val=""/>
      <w:lvlJc w:val="left"/>
      <w:pPr>
        <w:tabs>
          <w:tab w:val="num" w:pos="2551"/>
        </w:tabs>
        <w:ind w:left="360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283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1334"/>
    <w:rsid w:val="002C1334"/>
    <w:rsid w:val="009301E9"/>
    <w:rsid w:val="00F64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Pr>
      <w:rFonts w:ascii="Arial" w:eastAsia="Arial" w:hAnsi="Arial" w:cs="Arial"/>
      <w:color w:val="000000"/>
      <w:sz w:val="22"/>
      <w:szCs w:val="24"/>
    </w:rPr>
  </w:style>
  <w:style w:type="paragraph" w:styleId="Titolo1">
    <w:name w:val="heading 1"/>
    <w:basedOn w:val="Normale"/>
    <w:next w:val="Normale"/>
    <w:qFormat/>
    <w:rsid w:val="00EF7B96"/>
    <w:pPr>
      <w:keepNext/>
      <w:numPr>
        <w:numId w:val="1"/>
      </w:numPr>
      <w:spacing w:before="227" w:after="227"/>
      <w:ind w:left="0" w:firstLine="0"/>
      <w:outlineLvl w:val="0"/>
    </w:pPr>
    <w:rPr>
      <w:b/>
      <w:bCs/>
      <w:kern w:val="32"/>
      <w:sz w:val="24"/>
      <w:szCs w:val="32"/>
    </w:rPr>
  </w:style>
  <w:style w:type="paragraph" w:styleId="Titolo2">
    <w:name w:val="heading 2"/>
    <w:basedOn w:val="Normale"/>
    <w:next w:val="Normale"/>
    <w:qFormat/>
    <w:rsid w:val="00EF7B96"/>
    <w:pPr>
      <w:keepNext/>
      <w:numPr>
        <w:ilvl w:val="1"/>
        <w:numId w:val="1"/>
      </w:numPr>
      <w:spacing w:before="113" w:after="113"/>
      <w:ind w:left="0" w:firstLine="0"/>
      <w:outlineLvl w:val="1"/>
    </w:pPr>
    <w:rPr>
      <w:b/>
      <w:bCs/>
      <w:i/>
      <w:iCs/>
      <w:sz w:val="24"/>
      <w:szCs w:val="28"/>
    </w:rPr>
  </w:style>
  <w:style w:type="paragraph" w:styleId="Titolo3">
    <w:name w:val="heading 3"/>
    <w:basedOn w:val="Normale"/>
    <w:next w:val="Normale"/>
    <w:qFormat/>
    <w:rsid w:val="00EF7B96"/>
    <w:pPr>
      <w:keepNext/>
      <w:numPr>
        <w:ilvl w:val="2"/>
        <w:numId w:val="1"/>
      </w:numPr>
      <w:spacing w:before="57" w:after="57"/>
      <w:ind w:left="0" w:firstLine="0"/>
      <w:outlineLvl w:val="2"/>
    </w:pPr>
    <w:rPr>
      <w:bCs/>
      <w:i/>
      <w:sz w:val="24"/>
      <w:szCs w:val="26"/>
    </w:rPr>
  </w:style>
  <w:style w:type="paragraph" w:styleId="Titolo4">
    <w:name w:val="heading 4"/>
    <w:basedOn w:val="Normale"/>
    <w:next w:val="Normale"/>
    <w:qFormat/>
    <w:rsid w:val="00EF7B96"/>
    <w:pPr>
      <w:keepNext/>
      <w:numPr>
        <w:ilvl w:val="3"/>
        <w:numId w:val="1"/>
      </w:numPr>
      <w:ind w:left="283" w:firstLine="0"/>
      <w:outlineLvl w:val="3"/>
    </w:pPr>
    <w:rPr>
      <w:bCs/>
      <w:sz w:val="24"/>
      <w:szCs w:val="28"/>
    </w:rPr>
  </w:style>
  <w:style w:type="paragraph" w:styleId="Titolo5">
    <w:name w:val="heading 5"/>
    <w:basedOn w:val="Normale"/>
    <w:next w:val="Normale"/>
    <w:qFormat/>
    <w:rsid w:val="00EF7B96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olo6">
    <w:name w:val="heading 6"/>
    <w:basedOn w:val="Normale"/>
    <w:next w:val="Normale"/>
    <w:qFormat/>
    <w:rsid w:val="00EF7B96"/>
    <w:pPr>
      <w:numPr>
        <w:ilvl w:val="5"/>
        <w:numId w:val="1"/>
      </w:numPr>
      <w:spacing w:before="240" w:after="60"/>
      <w:outlineLvl w:val="5"/>
    </w:pPr>
    <w:rPr>
      <w:b/>
      <w:bCs/>
      <w:szCs w:val="22"/>
    </w:rPr>
  </w:style>
  <w:style w:type="paragraph" w:styleId="Titolo7">
    <w:name w:val="heading 7"/>
    <w:basedOn w:val="Normale"/>
    <w:next w:val="Normale"/>
    <w:qFormat/>
    <w:rsid w:val="00EF7B96"/>
    <w:pPr>
      <w:numPr>
        <w:ilvl w:val="6"/>
        <w:numId w:val="1"/>
      </w:numPr>
      <w:spacing w:before="240" w:after="60"/>
      <w:outlineLvl w:val="6"/>
    </w:pPr>
  </w:style>
  <w:style w:type="paragraph" w:styleId="Titolo8">
    <w:name w:val="heading 8"/>
    <w:basedOn w:val="Normale"/>
    <w:next w:val="Normale"/>
    <w:qFormat/>
    <w:rsid w:val="00EF7B96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itolo9">
    <w:name w:val="heading 9"/>
    <w:basedOn w:val="Normale"/>
    <w:next w:val="Normale"/>
    <w:qFormat/>
    <w:rsid w:val="00EF7B96"/>
    <w:pPr>
      <w:numPr>
        <w:ilvl w:val="8"/>
        <w:numId w:val="1"/>
      </w:numPr>
      <w:spacing w:before="240" w:after="60"/>
      <w:outlineLvl w:val="8"/>
    </w:pPr>
    <w:rPr>
      <w:szCs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tringnotfoundIDSTYLERDDEFAULTS">
    <w:name w:val="String not found: ID_STYLE_RD_DEFAULT_S"/>
    <w:rPr>
      <w:rFonts w:ascii="Arial" w:eastAsia="Arial" w:hAnsi="Arial" w:cs="Arial"/>
      <w:color w:val="000000"/>
      <w:sz w:val="2"/>
    </w:rPr>
  </w:style>
  <w:style w:type="paragraph" w:customStyle="1" w:styleId="Information">
    <w:name w:val="Information"/>
    <w:pPr>
      <w:spacing w:before="57" w:after="454"/>
      <w:jc w:val="center"/>
    </w:pPr>
    <w:rPr>
      <w:rFonts w:ascii="Arial" w:eastAsia="Arial" w:hAnsi="Arial" w:cs="Arial"/>
      <w:b/>
      <w:color w:val="000000"/>
      <w:sz w:val="22"/>
    </w:rPr>
  </w:style>
  <w:style w:type="paragraph" w:styleId="Titolo">
    <w:name w:val="Title"/>
    <w:basedOn w:val="Normale"/>
    <w:qFormat/>
    <w:rsid w:val="00EF7B96"/>
    <w:pPr>
      <w:spacing w:before="57" w:after="454"/>
      <w:jc w:val="center"/>
      <w:outlineLvl w:val="0"/>
    </w:pPr>
    <w:rPr>
      <w:b/>
      <w:bCs/>
      <w:kern w:val="28"/>
      <w:sz w:val="42"/>
      <w:szCs w:val="32"/>
    </w:rPr>
  </w:style>
  <w:style w:type="paragraph" w:customStyle="1" w:styleId="Tableheader">
    <w:name w:val="Table header"/>
    <w:pPr>
      <w:jc w:val="center"/>
    </w:pPr>
    <w:rPr>
      <w:rFonts w:ascii="Arial" w:eastAsia="Arial" w:hAnsi="Arial" w:cs="Arial"/>
      <w:b/>
      <w:color w:val="000000"/>
      <w:sz w:val="16"/>
    </w:rPr>
  </w:style>
  <w:style w:type="paragraph" w:customStyle="1" w:styleId="HeaderFooter">
    <w:name w:val="Header/Footer"/>
    <w:rPr>
      <w:rFonts w:ascii="Arial" w:eastAsia="Arial" w:hAnsi="Arial" w:cs="Arial"/>
      <w:color w:val="000000"/>
    </w:rPr>
  </w:style>
  <w:style w:type="paragraph" w:customStyle="1" w:styleId="Tablecontents">
    <w:name w:val="Table contents"/>
    <w:rPr>
      <w:rFonts w:ascii="Arial" w:eastAsia="Arial" w:hAnsi="Arial" w:cs="Arial"/>
      <w:color w:val="000000"/>
      <w:sz w:val="16"/>
    </w:rPr>
  </w:style>
  <w:style w:type="paragraph" w:customStyle="1" w:styleId="StringnotfoundIDSTYLERDDEFAULTL">
    <w:name w:val="String not found: ID_STYLE_RD_DEFAULT_L"/>
    <w:pPr>
      <w:ind w:left="567"/>
    </w:pPr>
    <w:rPr>
      <w:rFonts w:ascii="Arial" w:eastAsia="Arial" w:hAnsi="Arial" w:cs="Arial"/>
      <w:b/>
      <w:color w:val="000000"/>
    </w:rPr>
  </w:style>
  <w:style w:type="paragraph" w:customStyle="1" w:styleId="StringnotfoundIDSTYLERDDEFAULTG">
    <w:name w:val="String not found: ID_STYLE_RD_DEFAULT_G"/>
    <w:pPr>
      <w:jc w:val="center"/>
    </w:pPr>
    <w:rPr>
      <w:rFonts w:ascii="Arial" w:eastAsia="Arial" w:hAnsi="Arial" w:cs="Arial"/>
      <w:b/>
      <w:color w:val="000000"/>
    </w:rPr>
  </w:style>
  <w:style w:type="paragraph" w:customStyle="1" w:styleId="StringnotfoundIDSTYLERDDEFAULTINDENT">
    <w:name w:val="String not found: ID_STYLE_RD_DEFAULT_INDENT"/>
    <w:pPr>
      <w:ind w:left="567"/>
    </w:pPr>
    <w:rPr>
      <w:rFonts w:ascii="Arial" w:eastAsia="Arial" w:hAnsi="Arial" w:cs="Arial"/>
      <w:color w:val="000000"/>
      <w:sz w:val="22"/>
    </w:rPr>
  </w:style>
  <w:style w:type="paragraph" w:styleId="Sommario1">
    <w:name w:val="toc 1"/>
    <w:basedOn w:val="Normale"/>
    <w:next w:val="Normale"/>
    <w:autoRedefine/>
    <w:rsid w:val="00805BCE"/>
    <w:pPr>
      <w:spacing w:before="283"/>
    </w:pPr>
    <w:rPr>
      <w:sz w:val="24"/>
      <w:shd w:val="clear" w:color="auto" w:fill="FFFFFF"/>
    </w:rPr>
  </w:style>
  <w:style w:type="paragraph" w:styleId="Sommario2">
    <w:name w:val="toc 2"/>
    <w:basedOn w:val="Normale"/>
    <w:next w:val="Normale"/>
    <w:autoRedefine/>
    <w:rsid w:val="00805BCE"/>
    <w:pPr>
      <w:spacing w:before="227"/>
      <w:ind w:left="283" w:right="283"/>
    </w:pPr>
    <w:rPr>
      <w:shd w:val="clear" w:color="auto" w:fill="FFFFFF"/>
    </w:rPr>
  </w:style>
  <w:style w:type="paragraph" w:styleId="Sommario3">
    <w:name w:val="toc 3"/>
    <w:basedOn w:val="Normale"/>
    <w:next w:val="Normale"/>
    <w:autoRedefine/>
    <w:rsid w:val="00805BCE"/>
    <w:pPr>
      <w:spacing w:before="170"/>
      <w:ind w:left="567" w:right="283"/>
    </w:pPr>
    <w:rPr>
      <w:sz w:val="20"/>
      <w:shd w:val="clear" w:color="auto" w:fill="FFFFFF"/>
    </w:rPr>
  </w:style>
  <w:style w:type="paragraph" w:styleId="Sommario4">
    <w:name w:val="toc 4"/>
    <w:basedOn w:val="Normale"/>
    <w:next w:val="Normale"/>
    <w:autoRedefine/>
    <w:rsid w:val="00805BCE"/>
    <w:pPr>
      <w:spacing w:before="113"/>
      <w:ind w:left="850" w:right="283"/>
    </w:pPr>
    <w:rPr>
      <w:sz w:val="18"/>
      <w:shd w:val="clear" w:color="auto" w:fill="FFFFFF"/>
    </w:rPr>
  </w:style>
  <w:style w:type="character" w:styleId="Collegamentoipertestuale">
    <w:name w:val="Hyperlink"/>
    <w:basedOn w:val="Carpredefinitoparagrafo"/>
    <w:rsid w:val="00EF7B9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Pr>
      <w:rFonts w:ascii="Arial" w:eastAsia="Arial" w:hAnsi="Arial" w:cs="Arial"/>
      <w:color w:val="000000"/>
      <w:sz w:val="22"/>
      <w:szCs w:val="24"/>
    </w:rPr>
  </w:style>
  <w:style w:type="paragraph" w:styleId="Titolo1">
    <w:name w:val="heading 1"/>
    <w:basedOn w:val="Normale"/>
    <w:next w:val="Normale"/>
    <w:qFormat/>
    <w:rsid w:val="00EF7B96"/>
    <w:pPr>
      <w:keepNext/>
      <w:numPr>
        <w:numId w:val="1"/>
      </w:numPr>
      <w:spacing w:before="227" w:after="227"/>
      <w:ind w:left="0" w:firstLine="0"/>
      <w:outlineLvl w:val="0"/>
    </w:pPr>
    <w:rPr>
      <w:b/>
      <w:bCs/>
      <w:kern w:val="32"/>
      <w:sz w:val="24"/>
      <w:szCs w:val="32"/>
    </w:rPr>
  </w:style>
  <w:style w:type="paragraph" w:styleId="Titolo2">
    <w:name w:val="heading 2"/>
    <w:basedOn w:val="Normale"/>
    <w:next w:val="Normale"/>
    <w:qFormat/>
    <w:rsid w:val="00EF7B96"/>
    <w:pPr>
      <w:keepNext/>
      <w:numPr>
        <w:ilvl w:val="1"/>
        <w:numId w:val="1"/>
      </w:numPr>
      <w:spacing w:before="113" w:after="113"/>
      <w:ind w:left="0" w:firstLine="0"/>
      <w:outlineLvl w:val="1"/>
    </w:pPr>
    <w:rPr>
      <w:b/>
      <w:bCs/>
      <w:i/>
      <w:iCs/>
      <w:sz w:val="24"/>
      <w:szCs w:val="28"/>
    </w:rPr>
  </w:style>
  <w:style w:type="paragraph" w:styleId="Titolo3">
    <w:name w:val="heading 3"/>
    <w:basedOn w:val="Normale"/>
    <w:next w:val="Normale"/>
    <w:qFormat/>
    <w:rsid w:val="00EF7B96"/>
    <w:pPr>
      <w:keepNext/>
      <w:numPr>
        <w:ilvl w:val="2"/>
        <w:numId w:val="1"/>
      </w:numPr>
      <w:spacing w:before="57" w:after="57"/>
      <w:ind w:left="0" w:firstLine="0"/>
      <w:outlineLvl w:val="2"/>
    </w:pPr>
    <w:rPr>
      <w:bCs/>
      <w:i/>
      <w:sz w:val="24"/>
      <w:szCs w:val="26"/>
    </w:rPr>
  </w:style>
  <w:style w:type="paragraph" w:styleId="Titolo4">
    <w:name w:val="heading 4"/>
    <w:basedOn w:val="Normale"/>
    <w:next w:val="Normale"/>
    <w:qFormat/>
    <w:rsid w:val="00EF7B96"/>
    <w:pPr>
      <w:keepNext/>
      <w:numPr>
        <w:ilvl w:val="3"/>
        <w:numId w:val="1"/>
      </w:numPr>
      <w:ind w:left="283" w:firstLine="0"/>
      <w:outlineLvl w:val="3"/>
    </w:pPr>
    <w:rPr>
      <w:bCs/>
      <w:sz w:val="24"/>
      <w:szCs w:val="28"/>
    </w:rPr>
  </w:style>
  <w:style w:type="paragraph" w:styleId="Titolo5">
    <w:name w:val="heading 5"/>
    <w:basedOn w:val="Normale"/>
    <w:next w:val="Normale"/>
    <w:qFormat/>
    <w:rsid w:val="00EF7B96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olo6">
    <w:name w:val="heading 6"/>
    <w:basedOn w:val="Normale"/>
    <w:next w:val="Normale"/>
    <w:qFormat/>
    <w:rsid w:val="00EF7B96"/>
    <w:pPr>
      <w:numPr>
        <w:ilvl w:val="5"/>
        <w:numId w:val="1"/>
      </w:numPr>
      <w:spacing w:before="240" w:after="60"/>
      <w:outlineLvl w:val="5"/>
    </w:pPr>
    <w:rPr>
      <w:b/>
      <w:bCs/>
      <w:szCs w:val="22"/>
    </w:rPr>
  </w:style>
  <w:style w:type="paragraph" w:styleId="Titolo7">
    <w:name w:val="heading 7"/>
    <w:basedOn w:val="Normale"/>
    <w:next w:val="Normale"/>
    <w:qFormat/>
    <w:rsid w:val="00EF7B96"/>
    <w:pPr>
      <w:numPr>
        <w:ilvl w:val="6"/>
        <w:numId w:val="1"/>
      </w:numPr>
      <w:spacing w:before="240" w:after="60"/>
      <w:outlineLvl w:val="6"/>
    </w:pPr>
  </w:style>
  <w:style w:type="paragraph" w:styleId="Titolo8">
    <w:name w:val="heading 8"/>
    <w:basedOn w:val="Normale"/>
    <w:next w:val="Normale"/>
    <w:qFormat/>
    <w:rsid w:val="00EF7B96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itolo9">
    <w:name w:val="heading 9"/>
    <w:basedOn w:val="Normale"/>
    <w:next w:val="Normale"/>
    <w:qFormat/>
    <w:rsid w:val="00EF7B96"/>
    <w:pPr>
      <w:numPr>
        <w:ilvl w:val="8"/>
        <w:numId w:val="1"/>
      </w:numPr>
      <w:spacing w:before="240" w:after="60"/>
      <w:outlineLvl w:val="8"/>
    </w:pPr>
    <w:rPr>
      <w:szCs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tringnotfoundIDSTYLERDDEFAULTS">
    <w:name w:val="String not found: ID_STYLE_RD_DEFAULT_S"/>
    <w:rPr>
      <w:rFonts w:ascii="Arial" w:eastAsia="Arial" w:hAnsi="Arial" w:cs="Arial"/>
      <w:color w:val="000000"/>
      <w:sz w:val="2"/>
    </w:rPr>
  </w:style>
  <w:style w:type="paragraph" w:customStyle="1" w:styleId="Information">
    <w:name w:val="Information"/>
    <w:pPr>
      <w:spacing w:before="57" w:after="454"/>
      <w:jc w:val="center"/>
    </w:pPr>
    <w:rPr>
      <w:rFonts w:ascii="Arial" w:eastAsia="Arial" w:hAnsi="Arial" w:cs="Arial"/>
      <w:b/>
      <w:color w:val="000000"/>
      <w:sz w:val="22"/>
    </w:rPr>
  </w:style>
  <w:style w:type="paragraph" w:styleId="Titolo">
    <w:name w:val="Title"/>
    <w:basedOn w:val="Normale"/>
    <w:qFormat/>
    <w:rsid w:val="00EF7B96"/>
    <w:pPr>
      <w:spacing w:before="57" w:after="454"/>
      <w:jc w:val="center"/>
      <w:outlineLvl w:val="0"/>
    </w:pPr>
    <w:rPr>
      <w:b/>
      <w:bCs/>
      <w:kern w:val="28"/>
      <w:sz w:val="42"/>
      <w:szCs w:val="32"/>
    </w:rPr>
  </w:style>
  <w:style w:type="paragraph" w:customStyle="1" w:styleId="Tableheader">
    <w:name w:val="Table header"/>
    <w:pPr>
      <w:jc w:val="center"/>
    </w:pPr>
    <w:rPr>
      <w:rFonts w:ascii="Arial" w:eastAsia="Arial" w:hAnsi="Arial" w:cs="Arial"/>
      <w:b/>
      <w:color w:val="000000"/>
      <w:sz w:val="16"/>
    </w:rPr>
  </w:style>
  <w:style w:type="paragraph" w:customStyle="1" w:styleId="HeaderFooter">
    <w:name w:val="Header/Footer"/>
    <w:rPr>
      <w:rFonts w:ascii="Arial" w:eastAsia="Arial" w:hAnsi="Arial" w:cs="Arial"/>
      <w:color w:val="000000"/>
    </w:rPr>
  </w:style>
  <w:style w:type="paragraph" w:customStyle="1" w:styleId="Tablecontents">
    <w:name w:val="Table contents"/>
    <w:rPr>
      <w:rFonts w:ascii="Arial" w:eastAsia="Arial" w:hAnsi="Arial" w:cs="Arial"/>
      <w:color w:val="000000"/>
      <w:sz w:val="16"/>
    </w:rPr>
  </w:style>
  <w:style w:type="paragraph" w:customStyle="1" w:styleId="StringnotfoundIDSTYLERDDEFAULTL">
    <w:name w:val="String not found: ID_STYLE_RD_DEFAULT_L"/>
    <w:pPr>
      <w:ind w:left="567"/>
    </w:pPr>
    <w:rPr>
      <w:rFonts w:ascii="Arial" w:eastAsia="Arial" w:hAnsi="Arial" w:cs="Arial"/>
      <w:b/>
      <w:color w:val="000000"/>
    </w:rPr>
  </w:style>
  <w:style w:type="paragraph" w:customStyle="1" w:styleId="StringnotfoundIDSTYLERDDEFAULTG">
    <w:name w:val="String not found: ID_STYLE_RD_DEFAULT_G"/>
    <w:pPr>
      <w:jc w:val="center"/>
    </w:pPr>
    <w:rPr>
      <w:rFonts w:ascii="Arial" w:eastAsia="Arial" w:hAnsi="Arial" w:cs="Arial"/>
      <w:b/>
      <w:color w:val="000000"/>
    </w:rPr>
  </w:style>
  <w:style w:type="paragraph" w:customStyle="1" w:styleId="StringnotfoundIDSTYLERDDEFAULTINDENT">
    <w:name w:val="String not found: ID_STYLE_RD_DEFAULT_INDENT"/>
    <w:pPr>
      <w:ind w:left="567"/>
    </w:pPr>
    <w:rPr>
      <w:rFonts w:ascii="Arial" w:eastAsia="Arial" w:hAnsi="Arial" w:cs="Arial"/>
      <w:color w:val="000000"/>
      <w:sz w:val="22"/>
    </w:rPr>
  </w:style>
  <w:style w:type="paragraph" w:styleId="Sommario1">
    <w:name w:val="toc 1"/>
    <w:basedOn w:val="Normale"/>
    <w:next w:val="Normale"/>
    <w:autoRedefine/>
    <w:rsid w:val="00805BCE"/>
    <w:pPr>
      <w:spacing w:before="283"/>
    </w:pPr>
    <w:rPr>
      <w:sz w:val="24"/>
      <w:shd w:val="clear" w:color="auto" w:fill="FFFFFF"/>
    </w:rPr>
  </w:style>
  <w:style w:type="paragraph" w:styleId="Sommario2">
    <w:name w:val="toc 2"/>
    <w:basedOn w:val="Normale"/>
    <w:next w:val="Normale"/>
    <w:autoRedefine/>
    <w:rsid w:val="00805BCE"/>
    <w:pPr>
      <w:spacing w:before="227"/>
      <w:ind w:left="283" w:right="283"/>
    </w:pPr>
    <w:rPr>
      <w:shd w:val="clear" w:color="auto" w:fill="FFFFFF"/>
    </w:rPr>
  </w:style>
  <w:style w:type="paragraph" w:styleId="Sommario3">
    <w:name w:val="toc 3"/>
    <w:basedOn w:val="Normale"/>
    <w:next w:val="Normale"/>
    <w:autoRedefine/>
    <w:rsid w:val="00805BCE"/>
    <w:pPr>
      <w:spacing w:before="170"/>
      <w:ind w:left="567" w:right="283"/>
    </w:pPr>
    <w:rPr>
      <w:sz w:val="20"/>
      <w:shd w:val="clear" w:color="auto" w:fill="FFFFFF"/>
    </w:rPr>
  </w:style>
  <w:style w:type="paragraph" w:styleId="Sommario4">
    <w:name w:val="toc 4"/>
    <w:basedOn w:val="Normale"/>
    <w:next w:val="Normale"/>
    <w:autoRedefine/>
    <w:rsid w:val="00805BCE"/>
    <w:pPr>
      <w:spacing w:before="113"/>
      <w:ind w:left="850" w:right="283"/>
    </w:pPr>
    <w:rPr>
      <w:sz w:val="18"/>
      <w:shd w:val="clear" w:color="auto" w:fill="FFFFFF"/>
    </w:rPr>
  </w:style>
  <w:style w:type="character" w:styleId="Collegamentoipertestuale">
    <w:name w:val="Hyperlink"/>
    <w:basedOn w:val="Carpredefinitoparagrafo"/>
    <w:rsid w:val="00EF7B9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2482</Words>
  <Characters>14148</Characters>
  <Application>Microsoft Office Word</Application>
  <DocSecurity>0</DocSecurity>
  <Lines>117</Lines>
  <Paragraphs>33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Estrazione documento word</vt:lpstr>
      <vt:lpstr/>
    </vt:vector>
  </TitlesOfParts>
  <Company>Telecom Italia S.p.A.</Company>
  <LinksUpToDate>false</LinksUpToDate>
  <CharactersWithSpaces>16597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Estrazione documento word</dc:title>
  <dc:creator>De Angelis Dario</dc:creator>
  <cp:lastModifiedBy>De Angelis Dario</cp:lastModifiedBy>
  <cp:revision>2</cp:revision>
  <dcterms:created xsi:type="dcterms:W3CDTF">2016-11-29T09:57:00Z</dcterms:created>
  <dcterms:modified xsi:type="dcterms:W3CDTF">2016-11-29T09:57:00Z</dcterms:modified>
</cp:coreProperties>
</file>